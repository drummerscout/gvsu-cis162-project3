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919" w:rsidRPr="00395DBE" w:rsidRDefault="00EE5CC9" w:rsidP="00395DBE">
      <w:pPr>
        <w:jc w:val="center"/>
        <w:rPr>
          <w:rFonts w:ascii="Times New Roman" w:hAnsi="Times New Roman"/>
          <w:b/>
          <w:sz w:val="36"/>
        </w:rPr>
      </w:pPr>
      <w:r>
        <w:rPr>
          <w:rFonts w:ascii="Times New Roman" w:hAnsi="Times New Roman"/>
          <w:b/>
          <w:sz w:val="36"/>
        </w:rPr>
        <w:t>CIS 162 Project 3</w:t>
      </w:r>
    </w:p>
    <w:p w:rsidR="0090335F" w:rsidRDefault="00E934E2" w:rsidP="00395DBE">
      <w:pPr>
        <w:jc w:val="center"/>
        <w:rPr>
          <w:rFonts w:ascii="Times New Roman" w:hAnsi="Times New Roman"/>
          <w:b/>
          <w:sz w:val="36"/>
        </w:rPr>
      </w:pPr>
      <w:r>
        <w:rPr>
          <w:rFonts w:ascii="Times New Roman" w:hAnsi="Times New Roman"/>
          <w:b/>
          <w:sz w:val="36"/>
        </w:rPr>
        <w:t>A</w:t>
      </w:r>
      <w:r w:rsidR="008A489A">
        <w:rPr>
          <w:rFonts w:ascii="Times New Roman" w:hAnsi="Times New Roman"/>
          <w:b/>
          <w:sz w:val="36"/>
        </w:rPr>
        <w:t xml:space="preserve"> </w:t>
      </w:r>
      <w:r w:rsidR="00EE5CC9">
        <w:rPr>
          <w:rFonts w:ascii="Times New Roman" w:hAnsi="Times New Roman"/>
          <w:b/>
          <w:sz w:val="36"/>
        </w:rPr>
        <w:t>Game of Craps</w:t>
      </w:r>
    </w:p>
    <w:p w:rsidR="0090335F" w:rsidRPr="005660A7" w:rsidRDefault="0090335F" w:rsidP="0090335F">
      <w:pPr>
        <w:jc w:val="center"/>
        <w:rPr>
          <w:b/>
          <w:sz w:val="16"/>
        </w:rPr>
      </w:pPr>
      <w:r w:rsidRPr="005660A7">
        <w:rPr>
          <w:b/>
          <w:sz w:val="16"/>
        </w:rPr>
        <w:t xml:space="preserve">(ALL </w:t>
      </w:r>
      <w:r>
        <w:rPr>
          <w:b/>
          <w:sz w:val="16"/>
        </w:rPr>
        <w:t>games/projects assigned in CIS162</w:t>
      </w:r>
      <w:r w:rsidRPr="005660A7">
        <w:rPr>
          <w:b/>
          <w:sz w:val="16"/>
        </w:rPr>
        <w:t xml:space="preserve"> are designed to </w:t>
      </w:r>
      <w:r>
        <w:rPr>
          <w:b/>
          <w:sz w:val="16"/>
        </w:rPr>
        <w:t>help students understand basic Java</w:t>
      </w:r>
      <w:r w:rsidRPr="005660A7">
        <w:rPr>
          <w:b/>
          <w:sz w:val="16"/>
        </w:rPr>
        <w:t xml:space="preserve"> programming and have </w:t>
      </w:r>
      <w:r w:rsidR="00E662A7" w:rsidRPr="005660A7">
        <w:rPr>
          <w:b/>
          <w:sz w:val="16"/>
        </w:rPr>
        <w:t>some fun learnin</w:t>
      </w:r>
      <w:r w:rsidR="00E662A7">
        <w:rPr>
          <w:b/>
          <w:sz w:val="16"/>
        </w:rPr>
        <w:t>g some of these techniques.  This</w:t>
      </w:r>
      <w:r w:rsidR="00E662A7" w:rsidRPr="005660A7">
        <w:rPr>
          <w:b/>
          <w:sz w:val="16"/>
        </w:rPr>
        <w:t xml:space="preserve"> project </w:t>
      </w:r>
      <w:r w:rsidR="00E662A7">
        <w:rPr>
          <w:b/>
          <w:sz w:val="16"/>
        </w:rPr>
        <w:t xml:space="preserve">is </w:t>
      </w:r>
      <w:r w:rsidR="00E662A7" w:rsidRPr="005660A7">
        <w:rPr>
          <w:b/>
          <w:sz w:val="16"/>
        </w:rPr>
        <w:t>for educational</w:t>
      </w:r>
      <w:r w:rsidR="00973FB8">
        <w:rPr>
          <w:b/>
          <w:sz w:val="16"/>
        </w:rPr>
        <w:t xml:space="preserve"> purposes only</w:t>
      </w:r>
      <w:r w:rsidR="00E662A7">
        <w:rPr>
          <w:b/>
          <w:sz w:val="16"/>
        </w:rPr>
        <w:t xml:space="preserve"> and can only be used in  CIS162.</w:t>
      </w:r>
    </w:p>
    <w:p w:rsidR="002A2919" w:rsidRPr="00395DBE" w:rsidRDefault="002A2919" w:rsidP="00395DBE">
      <w:pPr>
        <w:jc w:val="center"/>
        <w:rPr>
          <w:rFonts w:ascii="Times New Roman" w:hAnsi="Times New Roman"/>
          <w:b/>
          <w:sz w:val="36"/>
        </w:rPr>
      </w:pPr>
    </w:p>
    <w:p w:rsidR="00260823" w:rsidRPr="00260823" w:rsidRDefault="00260823">
      <w:pPr>
        <w:rPr>
          <w:rFonts w:ascii="Times New Roman" w:hAnsi="Times New Roman"/>
          <w:b/>
          <w:sz w:val="28"/>
        </w:rPr>
      </w:pPr>
      <w:r w:rsidRPr="00260823">
        <w:rPr>
          <w:rFonts w:ascii="Times New Roman" w:hAnsi="Times New Roman"/>
          <w:b/>
          <w:sz w:val="28"/>
        </w:rPr>
        <w:t>Due Date</w:t>
      </w:r>
    </w:p>
    <w:p w:rsidR="002A2919" w:rsidRPr="00260823" w:rsidRDefault="002A2919" w:rsidP="00260823">
      <w:pPr>
        <w:pStyle w:val="ListParagraph"/>
        <w:numPr>
          <w:ilvl w:val="0"/>
          <w:numId w:val="8"/>
        </w:numPr>
        <w:rPr>
          <w:rFonts w:ascii="Times New Roman" w:hAnsi="Times New Roman"/>
        </w:rPr>
      </w:pPr>
      <w:r w:rsidRPr="00260823">
        <w:rPr>
          <w:rFonts w:ascii="Times New Roman" w:hAnsi="Times New Roman"/>
        </w:rPr>
        <w:t>at the start of lab on Thursday</w:t>
      </w:r>
    </w:p>
    <w:p w:rsidR="00AE3A15" w:rsidRDefault="00AE3A15">
      <w:pPr>
        <w:rPr>
          <w:rFonts w:ascii="Times New Roman" w:hAnsi="Times New Roman"/>
          <w:b/>
          <w:sz w:val="28"/>
        </w:rPr>
      </w:pPr>
    </w:p>
    <w:p w:rsidR="002A2919" w:rsidRPr="00260823" w:rsidRDefault="00EC3714">
      <w:pPr>
        <w:rPr>
          <w:rFonts w:ascii="Times New Roman" w:hAnsi="Times New Roman"/>
          <w:b/>
          <w:sz w:val="28"/>
        </w:rPr>
      </w:pPr>
      <w:r w:rsidRPr="00395DBE">
        <w:rPr>
          <w:rFonts w:ascii="Times New Roman" w:hAnsi="Times New Roman"/>
          <w:b/>
          <w:sz w:val="28"/>
        </w:rPr>
        <w:t>Before Starting the Project</w:t>
      </w:r>
    </w:p>
    <w:p w:rsidR="008A489A" w:rsidRDefault="007B17CE" w:rsidP="008A489A">
      <w:pPr>
        <w:pStyle w:val="ListParagraph"/>
        <w:numPr>
          <w:ilvl w:val="0"/>
          <w:numId w:val="7"/>
        </w:numPr>
        <w:rPr>
          <w:rFonts w:ascii="Times New Roman" w:hAnsi="Times New Roman"/>
        </w:rPr>
      </w:pPr>
      <w:r>
        <w:rPr>
          <w:rFonts w:ascii="Times New Roman" w:hAnsi="Times New Roman"/>
        </w:rPr>
        <w:t>Read chapter 5</w:t>
      </w:r>
    </w:p>
    <w:p w:rsidR="00260823" w:rsidRPr="008A489A" w:rsidRDefault="00B91F84" w:rsidP="008A489A">
      <w:pPr>
        <w:pStyle w:val="ListParagraph"/>
        <w:numPr>
          <w:ilvl w:val="0"/>
          <w:numId w:val="7"/>
        </w:numPr>
        <w:rPr>
          <w:rFonts w:ascii="Times New Roman" w:hAnsi="Times New Roman"/>
        </w:rPr>
      </w:pPr>
      <w:r>
        <w:rPr>
          <w:rFonts w:ascii="Times New Roman" w:hAnsi="Times New Roman"/>
        </w:rPr>
        <w:t>Read this entire project description before starting</w:t>
      </w:r>
    </w:p>
    <w:p w:rsidR="00AE3A15" w:rsidRDefault="00AE3A15">
      <w:pPr>
        <w:rPr>
          <w:rFonts w:ascii="Times New Roman" w:hAnsi="Times New Roman"/>
          <w:b/>
          <w:sz w:val="28"/>
        </w:rPr>
      </w:pPr>
    </w:p>
    <w:p w:rsidR="003F0544" w:rsidRPr="00395DBE" w:rsidRDefault="003F0544">
      <w:pPr>
        <w:rPr>
          <w:rFonts w:ascii="Times New Roman" w:hAnsi="Times New Roman"/>
          <w:b/>
          <w:sz w:val="28"/>
        </w:rPr>
      </w:pPr>
      <w:r w:rsidRPr="00395DBE">
        <w:rPr>
          <w:rFonts w:ascii="Times New Roman" w:hAnsi="Times New Roman"/>
          <w:b/>
          <w:sz w:val="28"/>
        </w:rPr>
        <w:t>Learning Ob</w:t>
      </w:r>
      <w:r w:rsidR="00E8307B" w:rsidRPr="00395DBE">
        <w:rPr>
          <w:rFonts w:ascii="Times New Roman" w:hAnsi="Times New Roman"/>
          <w:b/>
          <w:sz w:val="28"/>
        </w:rPr>
        <w:t>j</w:t>
      </w:r>
      <w:r w:rsidR="002A2919" w:rsidRPr="00395DBE">
        <w:rPr>
          <w:rFonts w:ascii="Times New Roman" w:hAnsi="Times New Roman"/>
          <w:b/>
          <w:sz w:val="28"/>
        </w:rPr>
        <w:t>ectives</w:t>
      </w:r>
    </w:p>
    <w:p w:rsidR="002A2919" w:rsidRPr="00395DBE" w:rsidRDefault="002A2919">
      <w:pPr>
        <w:rPr>
          <w:rFonts w:ascii="Times New Roman" w:hAnsi="Times New Roman"/>
        </w:rPr>
      </w:pPr>
      <w:r w:rsidRPr="00395DBE">
        <w:rPr>
          <w:rFonts w:ascii="Times New Roman" w:hAnsi="Times New Roman"/>
        </w:rPr>
        <w:t>After completing this project you should be able to:</w:t>
      </w:r>
    </w:p>
    <w:p w:rsidR="007B17CE" w:rsidRDefault="007B17CE" w:rsidP="002A2919">
      <w:pPr>
        <w:pStyle w:val="ListParagraph"/>
        <w:numPr>
          <w:ilvl w:val="0"/>
          <w:numId w:val="4"/>
        </w:numPr>
        <w:rPr>
          <w:rFonts w:ascii="Times New Roman" w:hAnsi="Times New Roman"/>
        </w:rPr>
      </w:pPr>
      <w:r w:rsidRPr="007B17CE">
        <w:rPr>
          <w:rFonts w:ascii="Times New Roman" w:hAnsi="Times New Roman"/>
          <w:i/>
        </w:rPr>
        <w:t>create</w:t>
      </w:r>
      <w:r>
        <w:rPr>
          <w:rFonts w:ascii="Times New Roman" w:hAnsi="Times New Roman"/>
        </w:rPr>
        <w:t xml:space="preserve"> a Graphical User Interface (GUI)</w:t>
      </w:r>
    </w:p>
    <w:p w:rsidR="002F0DC6" w:rsidRDefault="008A489A" w:rsidP="002A2919">
      <w:pPr>
        <w:pStyle w:val="ListParagraph"/>
        <w:numPr>
          <w:ilvl w:val="0"/>
          <w:numId w:val="4"/>
        </w:numPr>
        <w:rPr>
          <w:rFonts w:ascii="Times New Roman" w:hAnsi="Times New Roman"/>
        </w:rPr>
      </w:pPr>
      <w:r>
        <w:rPr>
          <w:rFonts w:ascii="Times New Roman" w:hAnsi="Times New Roman"/>
        </w:rPr>
        <w:t>write methods to meet specific requirements</w:t>
      </w:r>
    </w:p>
    <w:p w:rsidR="005A16BC" w:rsidRPr="00395DBE" w:rsidRDefault="002F0DC6" w:rsidP="002A2919">
      <w:pPr>
        <w:pStyle w:val="ListParagraph"/>
        <w:numPr>
          <w:ilvl w:val="0"/>
          <w:numId w:val="4"/>
        </w:numPr>
        <w:rPr>
          <w:rFonts w:ascii="Times New Roman" w:hAnsi="Times New Roman"/>
        </w:rPr>
      </w:pPr>
      <w:r w:rsidRPr="00E934E2">
        <w:rPr>
          <w:rFonts w:ascii="Times New Roman" w:hAnsi="Times New Roman"/>
          <w:i/>
        </w:rPr>
        <w:t>wri</w:t>
      </w:r>
      <w:r w:rsidR="00F0594E" w:rsidRPr="00E934E2">
        <w:rPr>
          <w:rFonts w:ascii="Times New Roman" w:hAnsi="Times New Roman"/>
          <w:i/>
        </w:rPr>
        <w:t>te</w:t>
      </w:r>
      <w:r w:rsidR="00F0594E">
        <w:rPr>
          <w:rFonts w:ascii="Times New Roman" w:hAnsi="Times New Roman"/>
        </w:rPr>
        <w:t xml:space="preserve"> conditional statements with </w:t>
      </w:r>
      <w:r w:rsidR="00B12B2D">
        <w:rPr>
          <w:rFonts w:ascii="Times New Roman" w:hAnsi="Times New Roman"/>
        </w:rPr>
        <w:t>Boolean</w:t>
      </w:r>
      <w:r>
        <w:rPr>
          <w:rFonts w:ascii="Times New Roman" w:hAnsi="Times New Roman"/>
        </w:rPr>
        <w:t xml:space="preserve"> expressions</w:t>
      </w:r>
    </w:p>
    <w:p w:rsidR="00AE3A15" w:rsidRDefault="00AE3A15">
      <w:pPr>
        <w:rPr>
          <w:rFonts w:ascii="Times New Roman" w:hAnsi="Times New Roman"/>
          <w:b/>
          <w:sz w:val="28"/>
        </w:rPr>
      </w:pPr>
    </w:p>
    <w:p w:rsidR="00EE5CC9" w:rsidRDefault="00EE5CC9">
      <w:pPr>
        <w:rPr>
          <w:rFonts w:ascii="Times New Roman" w:hAnsi="Times New Roman"/>
          <w:b/>
          <w:sz w:val="28"/>
        </w:rPr>
      </w:pPr>
      <w:r w:rsidRPr="00EE5CC9">
        <w:rPr>
          <w:rFonts w:ascii="Times New Roman" w:hAnsi="Times New Roman"/>
          <w:b/>
          <w:sz w:val="28"/>
        </w:rPr>
        <w:t xml:space="preserve">Game Rules  </w:t>
      </w:r>
    </w:p>
    <w:p w:rsidR="00EE5CC9" w:rsidRPr="00EE5CC9" w:rsidRDefault="00EE5CC9">
      <w:pPr>
        <w:rPr>
          <w:rFonts w:ascii="Times New Roman" w:hAnsi="Times New Roman"/>
        </w:rPr>
      </w:pPr>
      <w:r w:rsidRPr="00EE5CC9">
        <w:rPr>
          <w:rFonts w:ascii="Times New Roman" w:hAnsi="Times New Roman"/>
        </w:rPr>
        <w:t xml:space="preserve">A game starts with 10 credits.  A player's turn includes one or more rolls of both dice until she either wins or loses.   The player rolls two dice to start a turn. This is called the "come out" roll.  The player wins 1 credit if the come out is 7 or 11.  The player loses 1 credit if the come out is 2, 3 or 12.  Otherwise, the "point" is set at the value of the come out.  The player continues to roll until the "point" is rolled again (the player wins 1 credit) or a 7 is rolled (the player loses 1 credit).   A new turn begins until the player runs out of credits or chooses to stop.     </w:t>
      </w:r>
    </w:p>
    <w:p w:rsidR="00EE5CC9" w:rsidRDefault="00EE5CC9">
      <w:pPr>
        <w:rPr>
          <w:rFonts w:ascii="Times New Roman" w:hAnsi="Times New Roman"/>
          <w:b/>
          <w:sz w:val="28"/>
        </w:rPr>
      </w:pPr>
    </w:p>
    <w:p w:rsidR="0073447A" w:rsidRDefault="00E934E2">
      <w:pPr>
        <w:rPr>
          <w:rFonts w:ascii="Times New Roman" w:hAnsi="Times New Roman"/>
          <w:b/>
          <w:sz w:val="28"/>
        </w:rPr>
      </w:pPr>
      <w:r>
        <w:rPr>
          <w:rFonts w:ascii="Times New Roman" w:hAnsi="Times New Roman"/>
          <w:b/>
          <w:sz w:val="28"/>
        </w:rPr>
        <w:t xml:space="preserve">Step 1: </w:t>
      </w:r>
      <w:r w:rsidR="0073447A">
        <w:rPr>
          <w:rFonts w:ascii="Times New Roman" w:hAnsi="Times New Roman"/>
          <w:b/>
          <w:sz w:val="28"/>
        </w:rPr>
        <w:t>Create a New BlueJ Project</w:t>
      </w:r>
    </w:p>
    <w:p w:rsidR="0073447A" w:rsidRDefault="0073447A">
      <w:pPr>
        <w:rPr>
          <w:rFonts w:ascii="Times New Roman" w:hAnsi="Times New Roman"/>
          <w:b/>
          <w:sz w:val="28"/>
        </w:rPr>
      </w:pPr>
    </w:p>
    <w:p w:rsidR="0073447A" w:rsidRDefault="00E934E2">
      <w:pPr>
        <w:rPr>
          <w:rFonts w:ascii="Times New Roman" w:hAnsi="Times New Roman"/>
          <w:b/>
          <w:sz w:val="28"/>
        </w:rPr>
      </w:pPr>
      <w:r>
        <w:rPr>
          <w:rFonts w:ascii="Times New Roman" w:hAnsi="Times New Roman"/>
          <w:b/>
          <w:sz w:val="28"/>
        </w:rPr>
        <w:t xml:space="preserve">Step 2: </w:t>
      </w:r>
      <w:r w:rsidR="0073447A">
        <w:rPr>
          <w:rFonts w:ascii="Times New Roman" w:hAnsi="Times New Roman"/>
          <w:b/>
          <w:sz w:val="28"/>
        </w:rPr>
        <w:t>Class Definition: GVdie</w:t>
      </w:r>
    </w:p>
    <w:p w:rsidR="0073447A" w:rsidRPr="005F16BD" w:rsidRDefault="0073447A">
      <w:pPr>
        <w:rPr>
          <w:rFonts w:ascii="Times New Roman" w:hAnsi="Times New Roman"/>
        </w:rPr>
      </w:pPr>
      <w:r w:rsidRPr="005F16BD">
        <w:rPr>
          <w:rFonts w:ascii="Times New Roman" w:hAnsi="Times New Roman"/>
        </w:rPr>
        <w:t>Rather than writing your own Die class, we are prov</w:t>
      </w:r>
      <w:r w:rsidR="005F16BD" w:rsidRPr="005F16BD">
        <w:rPr>
          <w:rFonts w:ascii="Times New Roman" w:hAnsi="Times New Roman"/>
        </w:rPr>
        <w:t>iding a completed class for you</w:t>
      </w:r>
      <w:r w:rsidRPr="005F16BD">
        <w:rPr>
          <w:rFonts w:ascii="Times New Roman" w:hAnsi="Times New Roman"/>
        </w:rPr>
        <w:t>.</w:t>
      </w:r>
      <w:r w:rsidR="005F16BD" w:rsidRPr="005F16BD">
        <w:rPr>
          <w:rFonts w:ascii="Times New Roman" w:hAnsi="Times New Roman"/>
        </w:rPr>
        <w:t xml:space="preserve">  Create a new class in BlueJ called </w:t>
      </w:r>
      <w:r w:rsidR="005F16BD" w:rsidRPr="005F16BD">
        <w:rPr>
          <w:rFonts w:ascii="Courier New" w:hAnsi="Courier New"/>
        </w:rPr>
        <w:t>GVdie</w:t>
      </w:r>
      <w:r w:rsidR="005F16BD" w:rsidRPr="005F16BD">
        <w:rPr>
          <w:rFonts w:ascii="Times New Roman" w:hAnsi="Times New Roman"/>
        </w:rPr>
        <w:t xml:space="preserve"> and delete all of the provided code.  Cut and paste the provided code</w:t>
      </w:r>
      <w:r w:rsidR="005F16BD">
        <w:rPr>
          <w:rFonts w:ascii="Times New Roman" w:hAnsi="Times New Roman"/>
        </w:rPr>
        <w:t xml:space="preserve"> from</w:t>
      </w:r>
      <w:r w:rsidR="005F16BD" w:rsidRPr="005F16BD">
        <w:rPr>
          <w:rFonts w:ascii="Times New Roman" w:hAnsi="Times New Roman"/>
        </w:rPr>
        <w:t xml:space="preserve"> (GVdie.java)  into the newly created class.</w:t>
      </w:r>
      <w:r w:rsidRPr="005F16BD">
        <w:rPr>
          <w:rFonts w:ascii="Times New Roman" w:hAnsi="Times New Roman"/>
        </w:rPr>
        <w:t xml:space="preserve">  </w:t>
      </w:r>
      <w:r w:rsidR="005F16BD">
        <w:rPr>
          <w:rFonts w:ascii="Times New Roman" w:hAnsi="Times New Roman"/>
        </w:rPr>
        <w:t>It should compile with no errors.</w:t>
      </w:r>
    </w:p>
    <w:p w:rsidR="0073447A" w:rsidRDefault="0073447A">
      <w:pPr>
        <w:rPr>
          <w:rFonts w:ascii="Times New Roman" w:hAnsi="Times New Roman"/>
          <w:b/>
          <w:sz w:val="28"/>
        </w:rPr>
      </w:pPr>
    </w:p>
    <w:p w:rsidR="00EE5CC9" w:rsidRPr="00EE5CC9" w:rsidRDefault="00E934E2">
      <w:pPr>
        <w:rPr>
          <w:rFonts w:ascii="Times New Roman" w:hAnsi="Times New Roman"/>
          <w:b/>
          <w:sz w:val="28"/>
        </w:rPr>
      </w:pPr>
      <w:r>
        <w:rPr>
          <w:rFonts w:ascii="Times New Roman" w:hAnsi="Times New Roman"/>
          <w:b/>
          <w:sz w:val="28"/>
        </w:rPr>
        <w:t>Step 3: Create a class called</w:t>
      </w:r>
      <w:r w:rsidR="00EE5CC9" w:rsidRPr="00EE5CC9">
        <w:rPr>
          <w:rFonts w:ascii="Times New Roman" w:hAnsi="Times New Roman"/>
          <w:b/>
          <w:sz w:val="28"/>
        </w:rPr>
        <w:t xml:space="preserve"> Craps</w:t>
      </w:r>
      <w:r w:rsidR="009F55B9">
        <w:rPr>
          <w:rFonts w:ascii="Times New Roman" w:hAnsi="Times New Roman"/>
          <w:b/>
          <w:sz w:val="28"/>
        </w:rPr>
        <w:t xml:space="preserve"> (70 pts)</w:t>
      </w:r>
    </w:p>
    <w:p w:rsidR="00EE5CC9" w:rsidRPr="00EE5CC9" w:rsidRDefault="00EE5CC9" w:rsidP="00EE5CC9">
      <w:pPr>
        <w:pStyle w:val="ListParagraph"/>
        <w:numPr>
          <w:ilvl w:val="0"/>
          <w:numId w:val="12"/>
        </w:numPr>
        <w:rPr>
          <w:rFonts w:ascii="Times New Roman" w:hAnsi="Times New Roman"/>
        </w:rPr>
      </w:pPr>
      <w:r w:rsidRPr="00EE5CC9">
        <w:rPr>
          <w:rFonts w:ascii="Times New Roman" w:hAnsi="Times New Roman"/>
        </w:rPr>
        <w:t>Provide appropriate names and data types for each of the insta</w:t>
      </w:r>
      <w:r>
        <w:rPr>
          <w:rFonts w:ascii="Times New Roman" w:hAnsi="Times New Roman"/>
        </w:rPr>
        <w:t xml:space="preserve">nce variables. Maintain two </w:t>
      </w:r>
      <w:r w:rsidRPr="00F81C3B">
        <w:rPr>
          <w:rFonts w:ascii="Courier New" w:hAnsi="Courier New"/>
        </w:rPr>
        <w:t>GVdie</w:t>
      </w:r>
      <w:r w:rsidR="00F81C3B">
        <w:rPr>
          <w:rFonts w:ascii="Times New Roman" w:hAnsi="Times New Roman"/>
        </w:rPr>
        <w:t xml:space="preserve"> objects</w:t>
      </w:r>
      <w:r w:rsidRPr="00EE5CC9">
        <w:rPr>
          <w:rFonts w:ascii="Times New Roman" w:hAnsi="Times New Roman"/>
        </w:rPr>
        <w:t xml:space="preserve">, current point, credit balance, current message and a boolean value that is set to 'true' when it is legal to come out and set to 'false' when it is not.   </w:t>
      </w:r>
    </w:p>
    <w:p w:rsidR="00EE5CC9" w:rsidRPr="00EE5CC9" w:rsidRDefault="00EE5CC9" w:rsidP="00EE5CC9">
      <w:pPr>
        <w:pStyle w:val="ListParagraph"/>
        <w:numPr>
          <w:ilvl w:val="0"/>
          <w:numId w:val="11"/>
        </w:numPr>
        <w:rPr>
          <w:rFonts w:ascii="Times New Roman" w:hAnsi="Times New Roman"/>
        </w:rPr>
      </w:pPr>
      <w:r w:rsidRPr="00EE5CC9">
        <w:rPr>
          <w:rFonts w:ascii="Courier New" w:hAnsi="Courier New"/>
        </w:rPr>
        <w:t>public Craps ( )</w:t>
      </w:r>
      <w:r w:rsidRPr="00EE5CC9">
        <w:rPr>
          <w:rFonts w:ascii="Times New Roman" w:hAnsi="Times New Roman"/>
        </w:rPr>
        <w:t xml:space="preserve"> - a constructor that initializes all of the instance variables to appropriate values.  </w:t>
      </w:r>
    </w:p>
    <w:p w:rsidR="00EE5CC9" w:rsidRPr="00EE5CC9" w:rsidRDefault="00EE5CC9" w:rsidP="00EE5CC9">
      <w:pPr>
        <w:pStyle w:val="ListParagraph"/>
        <w:numPr>
          <w:ilvl w:val="0"/>
          <w:numId w:val="11"/>
        </w:numPr>
        <w:rPr>
          <w:rFonts w:ascii="Times New Roman" w:hAnsi="Times New Roman"/>
        </w:rPr>
      </w:pPr>
      <w:r w:rsidRPr="00EE5CC9">
        <w:rPr>
          <w:rFonts w:ascii="Courier New" w:hAnsi="Courier New"/>
        </w:rPr>
        <w:t>public void comeOut ( ) -</w:t>
      </w:r>
      <w:r w:rsidRPr="00EE5CC9">
        <w:rPr>
          <w:rFonts w:ascii="Times New Roman" w:hAnsi="Times New Roman"/>
        </w:rPr>
        <w:t xml:space="preserve"> If it is time to come out, roll both dice. Otherwise, remind the player</w:t>
      </w:r>
      <w:r>
        <w:rPr>
          <w:rFonts w:ascii="Times New Roman" w:hAnsi="Times New Roman"/>
        </w:rPr>
        <w:t xml:space="preserve"> by setting the message instance variable that it is not time to “come out”</w:t>
      </w:r>
      <w:r w:rsidRPr="00EE5CC9">
        <w:rPr>
          <w:rFonts w:ascii="Times New Roman" w:hAnsi="Times New Roman"/>
        </w:rPr>
        <w:t xml:space="preserve"> </w:t>
      </w:r>
      <w:r>
        <w:rPr>
          <w:rFonts w:ascii="Times New Roman" w:hAnsi="Times New Roman"/>
        </w:rPr>
        <w:t>but it is time to roll (do not print a message)</w:t>
      </w:r>
      <w:r w:rsidR="00F952A4">
        <w:rPr>
          <w:rFonts w:ascii="Times New Roman" w:hAnsi="Times New Roman"/>
        </w:rPr>
        <w:t>. If the total</w:t>
      </w:r>
      <w:r w:rsidRPr="00EE5CC9">
        <w:rPr>
          <w:rFonts w:ascii="Times New Roman" w:hAnsi="Times New Roman"/>
        </w:rPr>
        <w:t xml:space="preserve"> is 7 or 11, the player wins and an appropri</w:t>
      </w:r>
      <w:r w:rsidR="00F952A4">
        <w:rPr>
          <w:rFonts w:ascii="Times New Roman" w:hAnsi="Times New Roman"/>
        </w:rPr>
        <w:t>ate message is set. If the total</w:t>
      </w:r>
      <w:r w:rsidRPr="00EE5CC9">
        <w:rPr>
          <w:rFonts w:ascii="Times New Roman" w:hAnsi="Times New Roman"/>
        </w:rPr>
        <w:t xml:space="preserve"> is 2, 3 or 12, the player loses and an </w:t>
      </w:r>
      <w:r w:rsidRPr="00EE5CC9">
        <w:rPr>
          <w:rFonts w:ascii="Times New Roman" w:hAnsi="Times New Roman"/>
        </w:rPr>
        <w:lastRenderedPageBreak/>
        <w:t>appropriate mess</w:t>
      </w:r>
      <w:r w:rsidR="00F952A4">
        <w:rPr>
          <w:rFonts w:ascii="Times New Roman" w:hAnsi="Times New Roman"/>
        </w:rPr>
        <w:t>age is set. Otherwise, the dice total</w:t>
      </w:r>
      <w:r w:rsidRPr="00EE5CC9">
        <w:rPr>
          <w:rFonts w:ascii="Times New Roman" w:hAnsi="Times New Roman"/>
        </w:rPr>
        <w:t xml:space="preserve"> is set to the "point". The player must have at least one credit to play. Update instance variables as needed.   </w:t>
      </w:r>
    </w:p>
    <w:p w:rsidR="00EE5CC9" w:rsidRPr="00EE5CC9" w:rsidRDefault="00EE5CC9" w:rsidP="00EE5CC9">
      <w:pPr>
        <w:pStyle w:val="ListParagraph"/>
        <w:numPr>
          <w:ilvl w:val="0"/>
          <w:numId w:val="11"/>
        </w:numPr>
        <w:rPr>
          <w:rFonts w:ascii="Times New Roman" w:hAnsi="Times New Roman"/>
        </w:rPr>
      </w:pPr>
      <w:r w:rsidRPr="00EE5CC9">
        <w:rPr>
          <w:rFonts w:ascii="Courier New" w:hAnsi="Courier New"/>
        </w:rPr>
        <w:t>public void roll ( )</w:t>
      </w:r>
      <w:r w:rsidRPr="00EE5CC9">
        <w:rPr>
          <w:rFonts w:ascii="Times New Roman" w:hAnsi="Times New Roman"/>
        </w:rPr>
        <w:t xml:space="preserve"> - If a point has been set, roll both dice. Otherwise, remind the player to come out first by s</w:t>
      </w:r>
      <w:r w:rsidR="00F952A4">
        <w:rPr>
          <w:rFonts w:ascii="Times New Roman" w:hAnsi="Times New Roman"/>
        </w:rPr>
        <w:t>etting the message. If the total</w:t>
      </w:r>
      <w:r w:rsidRPr="00EE5CC9">
        <w:rPr>
          <w:rFonts w:ascii="Times New Roman" w:hAnsi="Times New Roman"/>
        </w:rPr>
        <w:t xml:space="preserve"> is 7, the player</w:t>
      </w:r>
      <w:r>
        <w:rPr>
          <w:rFonts w:ascii="Times New Roman" w:hAnsi="Times New Roman"/>
        </w:rPr>
        <w:t xml:space="preserve"> loses and an appropriate messa</w:t>
      </w:r>
      <w:r w:rsidRPr="00EE5CC9">
        <w:rPr>
          <w:rFonts w:ascii="Times New Roman" w:hAnsi="Times New Roman"/>
        </w:rPr>
        <w:t xml:space="preserve">ge is set (not printed). If the value </w:t>
      </w:r>
      <w:r>
        <w:rPr>
          <w:rFonts w:ascii="Times New Roman" w:hAnsi="Times New Roman"/>
        </w:rPr>
        <w:t xml:space="preserve">of the rolled dice </w:t>
      </w:r>
      <w:r w:rsidRPr="00EE5CC9">
        <w:rPr>
          <w:rFonts w:ascii="Times New Roman" w:hAnsi="Times New Roman"/>
        </w:rPr>
        <w:t xml:space="preserve">equals the "point", the player wins and </w:t>
      </w:r>
      <w:r w:rsidR="00F952A4">
        <w:rPr>
          <w:rFonts w:ascii="Times New Roman" w:hAnsi="Times New Roman"/>
        </w:rPr>
        <w:t xml:space="preserve">an </w:t>
      </w:r>
      <w:r w:rsidRPr="00EE5CC9">
        <w:rPr>
          <w:rFonts w:ascii="Times New Roman" w:hAnsi="Times New Roman"/>
        </w:rPr>
        <w:t xml:space="preserve">appropriate message is set (not printed). Update instance variables as needed.   </w:t>
      </w:r>
    </w:p>
    <w:p w:rsidR="009B363E" w:rsidRDefault="00EE5CC9" w:rsidP="00EE5CC9">
      <w:pPr>
        <w:pStyle w:val="ListParagraph"/>
        <w:numPr>
          <w:ilvl w:val="0"/>
          <w:numId w:val="11"/>
        </w:numPr>
        <w:rPr>
          <w:rFonts w:ascii="Times New Roman" w:hAnsi="Times New Roman"/>
        </w:rPr>
      </w:pPr>
      <w:r w:rsidRPr="00EE5CC9">
        <w:rPr>
          <w:rFonts w:ascii="Courier New" w:hAnsi="Courier New"/>
        </w:rPr>
        <w:t>public int getCredits ( )</w:t>
      </w:r>
      <w:r w:rsidRPr="00EE5CC9">
        <w:rPr>
          <w:rFonts w:ascii="Times New Roman" w:hAnsi="Times New Roman"/>
        </w:rPr>
        <w:t xml:space="preserve"> - return the current credit balance. </w:t>
      </w:r>
    </w:p>
    <w:p w:rsidR="00EE5CC9" w:rsidRPr="00EE5CC9" w:rsidRDefault="009B363E" w:rsidP="00EE5CC9">
      <w:pPr>
        <w:pStyle w:val="ListParagraph"/>
        <w:numPr>
          <w:ilvl w:val="0"/>
          <w:numId w:val="11"/>
        </w:numPr>
        <w:rPr>
          <w:rFonts w:ascii="Times New Roman" w:hAnsi="Times New Roman"/>
        </w:rPr>
      </w:pPr>
      <w:r w:rsidRPr="009B363E">
        <w:rPr>
          <w:rFonts w:ascii="Courier New" w:hAnsi="Courier New"/>
        </w:rPr>
        <w:t xml:space="preserve">public </w:t>
      </w:r>
      <w:r>
        <w:rPr>
          <w:rFonts w:ascii="Courier New" w:hAnsi="Courier New"/>
        </w:rPr>
        <w:t>b</w:t>
      </w:r>
      <w:r w:rsidRPr="009B363E">
        <w:rPr>
          <w:rFonts w:ascii="Courier New" w:hAnsi="Courier New"/>
        </w:rPr>
        <w:t>oolean okToRoll ( )</w:t>
      </w:r>
      <w:r>
        <w:rPr>
          <w:rFonts w:ascii="Times New Roman" w:hAnsi="Times New Roman"/>
        </w:rPr>
        <w:t xml:space="preserve"> – return </w:t>
      </w:r>
      <w:r w:rsidRPr="009B363E">
        <w:rPr>
          <w:rFonts w:ascii="Courier New" w:hAnsi="Courier New"/>
        </w:rPr>
        <w:t xml:space="preserve">true </w:t>
      </w:r>
      <w:r>
        <w:rPr>
          <w:rFonts w:ascii="Times New Roman" w:hAnsi="Times New Roman"/>
        </w:rPr>
        <w:t xml:space="preserve">if it is time to roll, return </w:t>
      </w:r>
      <w:r w:rsidRPr="009B363E">
        <w:rPr>
          <w:rFonts w:ascii="Courier New" w:hAnsi="Courier New"/>
        </w:rPr>
        <w:t>false</w:t>
      </w:r>
      <w:r>
        <w:rPr>
          <w:rFonts w:ascii="Times New Roman" w:hAnsi="Times New Roman"/>
        </w:rPr>
        <w:t xml:space="preserve"> if it is time to come out.</w:t>
      </w:r>
    </w:p>
    <w:p w:rsidR="00EE5CC9" w:rsidRPr="00EE5CC9" w:rsidRDefault="00EE5CC9" w:rsidP="00EE5CC9">
      <w:pPr>
        <w:pStyle w:val="ListParagraph"/>
        <w:numPr>
          <w:ilvl w:val="0"/>
          <w:numId w:val="11"/>
        </w:numPr>
        <w:rPr>
          <w:rFonts w:ascii="Times New Roman" w:hAnsi="Times New Roman"/>
        </w:rPr>
      </w:pPr>
      <w:r w:rsidRPr="00EE5CC9">
        <w:rPr>
          <w:rFonts w:ascii="Courier New" w:hAnsi="Courier New"/>
        </w:rPr>
        <w:t>public void setCredits (int)</w:t>
      </w:r>
      <w:r w:rsidRPr="00EE5CC9">
        <w:rPr>
          <w:rFonts w:ascii="Times New Roman" w:hAnsi="Times New Roman"/>
        </w:rPr>
        <w:t xml:space="preserve"> - set the credit balance to the provided value. The value must be positive</w:t>
      </w:r>
      <w:r>
        <w:rPr>
          <w:rFonts w:ascii="Times New Roman" w:hAnsi="Times New Roman"/>
        </w:rPr>
        <w:t xml:space="preserve"> or </w:t>
      </w:r>
      <w:r w:rsidR="00F952A4">
        <w:rPr>
          <w:rFonts w:ascii="Times New Roman" w:hAnsi="Times New Roman"/>
        </w:rPr>
        <w:t>else the credit remains unchanged</w:t>
      </w:r>
      <w:r w:rsidRPr="00EE5CC9">
        <w:rPr>
          <w:rFonts w:ascii="Times New Roman" w:hAnsi="Times New Roman"/>
        </w:rPr>
        <w:t xml:space="preserve">.   </w:t>
      </w:r>
    </w:p>
    <w:p w:rsidR="00EE5CC9" w:rsidRPr="00EE5CC9" w:rsidRDefault="00F952A4" w:rsidP="00EE5CC9">
      <w:pPr>
        <w:pStyle w:val="ListParagraph"/>
        <w:numPr>
          <w:ilvl w:val="0"/>
          <w:numId w:val="11"/>
        </w:numPr>
        <w:rPr>
          <w:rFonts w:ascii="Times New Roman" w:hAnsi="Times New Roman"/>
        </w:rPr>
      </w:pPr>
      <w:r>
        <w:rPr>
          <w:rFonts w:ascii="Courier New" w:hAnsi="Courier New"/>
        </w:rPr>
        <w:t>public GVdi</w:t>
      </w:r>
      <w:r w:rsidR="00EE5CC9" w:rsidRPr="00EE5CC9">
        <w:rPr>
          <w:rFonts w:ascii="Courier New" w:hAnsi="Courier New"/>
        </w:rPr>
        <w:t>e getDie (int num)</w:t>
      </w:r>
      <w:r w:rsidR="00EE5CC9" w:rsidRPr="00EE5CC9">
        <w:rPr>
          <w:rFonts w:ascii="Times New Roman" w:hAnsi="Times New Roman"/>
        </w:rPr>
        <w:t xml:space="preserve"> - return the requested die. Legal va</w:t>
      </w:r>
      <w:r>
        <w:rPr>
          <w:rFonts w:ascii="Times New Roman" w:hAnsi="Times New Roman"/>
        </w:rPr>
        <w:t>lues for "num" are 1 or 2.  Note,</w:t>
      </w:r>
      <w:r w:rsidR="00EE5CC9" w:rsidRPr="00EE5CC9">
        <w:rPr>
          <w:rFonts w:ascii="Times New Roman" w:hAnsi="Times New Roman"/>
        </w:rPr>
        <w:t xml:space="preserve"> this method </w:t>
      </w:r>
      <w:r w:rsidR="00EE5CC9">
        <w:rPr>
          <w:rFonts w:ascii="Times New Roman" w:hAnsi="Times New Roman"/>
        </w:rPr>
        <w:t>is only used for the GUI</w:t>
      </w:r>
      <w:r w:rsidR="00EE5CC9" w:rsidRPr="00EE5CC9">
        <w:rPr>
          <w:rFonts w:ascii="Times New Roman" w:hAnsi="Times New Roman"/>
        </w:rPr>
        <w:t xml:space="preserve">.   </w:t>
      </w:r>
    </w:p>
    <w:p w:rsidR="00EE5CC9" w:rsidRPr="00EE5CC9" w:rsidRDefault="00EE5CC9" w:rsidP="00EE5CC9">
      <w:pPr>
        <w:pStyle w:val="ListParagraph"/>
        <w:numPr>
          <w:ilvl w:val="0"/>
          <w:numId w:val="11"/>
        </w:numPr>
        <w:rPr>
          <w:rFonts w:ascii="Times New Roman" w:hAnsi="Times New Roman"/>
        </w:rPr>
      </w:pPr>
      <w:r w:rsidRPr="00EE5CC9">
        <w:rPr>
          <w:rFonts w:ascii="Courier New" w:hAnsi="Courier New"/>
        </w:rPr>
        <w:t>public String getMessage ( )</w:t>
      </w:r>
      <w:r w:rsidRPr="00EE5CC9">
        <w:rPr>
          <w:rFonts w:ascii="Times New Roman" w:hAnsi="Times New Roman"/>
        </w:rPr>
        <w:t xml:space="preserve"> - r</w:t>
      </w:r>
      <w:r w:rsidR="00F952A4">
        <w:rPr>
          <w:rFonts w:ascii="Times New Roman" w:hAnsi="Times New Roman"/>
        </w:rPr>
        <w:t>eturn the internal message. The</w:t>
      </w:r>
      <w:r w:rsidRPr="00EE5CC9">
        <w:rPr>
          <w:rFonts w:ascii="Times New Roman" w:hAnsi="Times New Roman"/>
        </w:rPr>
        <w:t xml:space="preserve"> message takes on different meanings depending on what is happening in the game. </w:t>
      </w:r>
    </w:p>
    <w:p w:rsidR="00EE5CC9" w:rsidRPr="00EE5CC9" w:rsidRDefault="00EE5CC9">
      <w:pPr>
        <w:rPr>
          <w:rFonts w:ascii="Times New Roman" w:hAnsi="Times New Roman"/>
        </w:rPr>
      </w:pPr>
    </w:p>
    <w:p w:rsidR="00190ADB" w:rsidRPr="0051096F" w:rsidRDefault="00190ADB" w:rsidP="00190ADB">
      <w:pPr>
        <w:widowControl w:val="0"/>
        <w:autoSpaceDE w:val="0"/>
        <w:autoSpaceDN w:val="0"/>
        <w:adjustRightInd w:val="0"/>
        <w:spacing w:after="120"/>
        <w:rPr>
          <w:rFonts w:ascii="Times New Roman" w:hAnsi="Times New Roman" w:cs="Georgia"/>
          <w:b/>
          <w:sz w:val="28"/>
          <w:szCs w:val="26"/>
        </w:rPr>
      </w:pPr>
      <w:r>
        <w:rPr>
          <w:rFonts w:ascii="Times New Roman" w:hAnsi="Times New Roman" w:cs="Georgia"/>
          <w:b/>
          <w:sz w:val="28"/>
          <w:szCs w:val="26"/>
        </w:rPr>
        <w:t xml:space="preserve">Step 4: </w:t>
      </w:r>
      <w:r w:rsidRPr="0051096F">
        <w:rPr>
          <w:rFonts w:ascii="Times New Roman" w:hAnsi="Times New Roman" w:cs="Georgia"/>
          <w:b/>
          <w:sz w:val="28"/>
          <w:szCs w:val="26"/>
        </w:rPr>
        <w:t>Software Testing</w:t>
      </w:r>
    </w:p>
    <w:p w:rsidR="00190ADB" w:rsidRDefault="00190ADB" w:rsidP="00190ADB">
      <w:pPr>
        <w:widowControl w:val="0"/>
        <w:autoSpaceDE w:val="0"/>
        <w:autoSpaceDN w:val="0"/>
        <w:adjustRightInd w:val="0"/>
        <w:spacing w:after="120"/>
        <w:rPr>
          <w:rFonts w:ascii="Times New Roman" w:hAnsi="Times New Roman" w:cs="Georgia"/>
          <w:szCs w:val="26"/>
        </w:rPr>
      </w:pPr>
      <w:r w:rsidRPr="00381A8A">
        <w:rPr>
          <w:rFonts w:ascii="Times New Roman" w:hAnsi="Times New Roman" w:cs="Georgia"/>
          <w:szCs w:val="26"/>
        </w:rPr>
        <w:t>S</w:t>
      </w:r>
      <w:r>
        <w:rPr>
          <w:rFonts w:ascii="Times New Roman" w:hAnsi="Times New Roman" w:cs="Georgia"/>
          <w:szCs w:val="26"/>
        </w:rPr>
        <w:t>oftware developers must plan from</w:t>
      </w:r>
      <w:r w:rsidRPr="00381A8A">
        <w:rPr>
          <w:rFonts w:ascii="Times New Roman" w:hAnsi="Times New Roman" w:cs="Georgia"/>
          <w:szCs w:val="26"/>
        </w:rPr>
        <w:t xml:space="preserve"> the beginning that their solution is correct.  </w:t>
      </w:r>
      <w:r>
        <w:rPr>
          <w:rFonts w:ascii="Times New Roman" w:hAnsi="Times New Roman" w:cs="Georgia"/>
          <w:szCs w:val="26"/>
        </w:rPr>
        <w:t xml:space="preserve">BlueJ allows you to instantiate objects and invoke individual methods.  You can carefully check each method and compare actual results with expected results. However, this gets tedious.  Another approach is to write a </w:t>
      </w:r>
      <w:r w:rsidRPr="00B91F84">
        <w:rPr>
          <w:rFonts w:ascii="Courier New" w:hAnsi="Courier New" w:cs="Georgia"/>
          <w:szCs w:val="26"/>
        </w:rPr>
        <w:t>main</w:t>
      </w:r>
      <w:r>
        <w:rPr>
          <w:rFonts w:ascii="Times New Roman" w:hAnsi="Times New Roman" w:cs="Georgia"/>
          <w:szCs w:val="26"/>
        </w:rPr>
        <w:t xml:space="preserve"> method that calls all the other methods.  See Listings 4.1 and 4.3.</w:t>
      </w:r>
    </w:p>
    <w:p w:rsidR="00190ADB" w:rsidRPr="00190ADB" w:rsidRDefault="00190ADB" w:rsidP="00190ADB">
      <w:pPr>
        <w:widowControl w:val="0"/>
        <w:autoSpaceDE w:val="0"/>
        <w:autoSpaceDN w:val="0"/>
        <w:adjustRightInd w:val="0"/>
        <w:rPr>
          <w:rFonts w:ascii="Times New Roman" w:hAnsi="Times New Roman" w:cs="Georgia"/>
          <w:b/>
          <w:szCs w:val="26"/>
        </w:rPr>
      </w:pPr>
      <w:r w:rsidRPr="00190ADB">
        <w:rPr>
          <w:rFonts w:ascii="Times New Roman" w:hAnsi="Times New Roman" w:cs="Georgia"/>
          <w:b/>
          <w:szCs w:val="26"/>
        </w:rPr>
        <w:t>Main Method</w:t>
      </w:r>
      <w:r>
        <w:rPr>
          <w:rFonts w:ascii="Times New Roman" w:hAnsi="Times New Roman" w:cs="Georgia"/>
          <w:b/>
          <w:szCs w:val="26"/>
        </w:rPr>
        <w:t xml:space="preserve"> (5 pts)</w:t>
      </w:r>
    </w:p>
    <w:p w:rsidR="00190ADB" w:rsidRDefault="00190ADB" w:rsidP="00190ADB">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 xml:space="preserve">Write a main method in the Craps class to automatically play one game.  You can then invoke the method repeatedly to test all conditions.  This will require a simple </w:t>
      </w:r>
      <w:r w:rsidRPr="009B363E">
        <w:rPr>
          <w:rFonts w:ascii="Courier New" w:hAnsi="Courier New" w:cs="Georgia"/>
          <w:szCs w:val="26"/>
        </w:rPr>
        <w:t>while</w:t>
      </w:r>
      <w:r>
        <w:rPr>
          <w:rFonts w:ascii="Times New Roman" w:hAnsi="Times New Roman" w:cs="Georgia"/>
          <w:szCs w:val="26"/>
        </w:rPr>
        <w:t xml:space="preserve"> loop (Section 5.4)</w:t>
      </w:r>
    </w:p>
    <w:p w:rsidR="00190ADB" w:rsidRPr="009B363E" w:rsidRDefault="00190ADB" w:rsidP="00190ADB">
      <w:pPr>
        <w:pStyle w:val="ListParagraph"/>
        <w:widowControl w:val="0"/>
        <w:numPr>
          <w:ilvl w:val="0"/>
          <w:numId w:val="14"/>
        </w:numPr>
        <w:autoSpaceDE w:val="0"/>
        <w:autoSpaceDN w:val="0"/>
        <w:adjustRightInd w:val="0"/>
        <w:spacing w:after="120"/>
        <w:rPr>
          <w:rFonts w:ascii="Times New Roman" w:hAnsi="Times New Roman" w:cs="Georgia"/>
          <w:szCs w:val="26"/>
        </w:rPr>
      </w:pPr>
      <w:r>
        <w:rPr>
          <w:rFonts w:ascii="Times New Roman" w:hAnsi="Times New Roman" w:cs="Georgia"/>
          <w:szCs w:val="26"/>
        </w:rPr>
        <w:t>Instantiate a Craps object</w:t>
      </w:r>
    </w:p>
    <w:p w:rsidR="00190ADB" w:rsidRPr="009B363E" w:rsidRDefault="00190ADB" w:rsidP="00190ADB">
      <w:pPr>
        <w:pStyle w:val="ListParagraph"/>
        <w:widowControl w:val="0"/>
        <w:numPr>
          <w:ilvl w:val="0"/>
          <w:numId w:val="14"/>
        </w:numPr>
        <w:autoSpaceDE w:val="0"/>
        <w:autoSpaceDN w:val="0"/>
        <w:adjustRightInd w:val="0"/>
        <w:spacing w:after="120"/>
        <w:rPr>
          <w:rFonts w:ascii="Times New Roman" w:hAnsi="Times New Roman" w:cs="Georgia"/>
          <w:szCs w:val="26"/>
        </w:rPr>
      </w:pPr>
      <w:r w:rsidRPr="009B363E">
        <w:rPr>
          <w:rFonts w:ascii="Times New Roman" w:hAnsi="Times New Roman" w:cs="Georgia"/>
          <w:szCs w:val="26"/>
        </w:rPr>
        <w:t>Print the initial message</w:t>
      </w:r>
    </w:p>
    <w:p w:rsidR="00190ADB" w:rsidRPr="009B363E" w:rsidRDefault="00190ADB" w:rsidP="00190ADB">
      <w:pPr>
        <w:pStyle w:val="ListParagraph"/>
        <w:widowControl w:val="0"/>
        <w:numPr>
          <w:ilvl w:val="0"/>
          <w:numId w:val="14"/>
        </w:numPr>
        <w:autoSpaceDE w:val="0"/>
        <w:autoSpaceDN w:val="0"/>
        <w:adjustRightInd w:val="0"/>
        <w:spacing w:after="120"/>
        <w:rPr>
          <w:rFonts w:ascii="Times New Roman" w:hAnsi="Times New Roman" w:cs="Georgia"/>
          <w:szCs w:val="26"/>
        </w:rPr>
      </w:pPr>
      <w:r w:rsidRPr="009B363E">
        <w:rPr>
          <w:rFonts w:ascii="Times New Roman" w:hAnsi="Times New Roman" w:cs="Georgia"/>
          <w:szCs w:val="26"/>
        </w:rPr>
        <w:t>Come out</w:t>
      </w:r>
    </w:p>
    <w:p w:rsidR="00190ADB" w:rsidRPr="009B363E" w:rsidRDefault="00190ADB" w:rsidP="00190ADB">
      <w:pPr>
        <w:pStyle w:val="ListParagraph"/>
        <w:widowControl w:val="0"/>
        <w:numPr>
          <w:ilvl w:val="0"/>
          <w:numId w:val="14"/>
        </w:numPr>
        <w:autoSpaceDE w:val="0"/>
        <w:autoSpaceDN w:val="0"/>
        <w:adjustRightInd w:val="0"/>
        <w:spacing w:after="120"/>
        <w:rPr>
          <w:rFonts w:ascii="Times New Roman" w:hAnsi="Times New Roman" w:cs="Georgia"/>
          <w:szCs w:val="26"/>
        </w:rPr>
      </w:pPr>
      <w:r w:rsidRPr="009B363E">
        <w:rPr>
          <w:rFonts w:ascii="Times New Roman" w:hAnsi="Times New Roman" w:cs="Georgia"/>
          <w:szCs w:val="26"/>
        </w:rPr>
        <w:t>Print the current message</w:t>
      </w:r>
    </w:p>
    <w:p w:rsidR="00190ADB" w:rsidRPr="009B363E" w:rsidRDefault="00190ADB" w:rsidP="00190ADB">
      <w:pPr>
        <w:pStyle w:val="ListParagraph"/>
        <w:widowControl w:val="0"/>
        <w:numPr>
          <w:ilvl w:val="0"/>
          <w:numId w:val="14"/>
        </w:numPr>
        <w:autoSpaceDE w:val="0"/>
        <w:autoSpaceDN w:val="0"/>
        <w:adjustRightInd w:val="0"/>
        <w:spacing w:after="120"/>
        <w:rPr>
          <w:rFonts w:ascii="Times New Roman" w:hAnsi="Times New Roman" w:cs="Georgia"/>
          <w:szCs w:val="26"/>
        </w:rPr>
      </w:pPr>
      <w:r w:rsidRPr="009B363E">
        <w:rPr>
          <w:rFonts w:ascii="Times New Roman" w:hAnsi="Times New Roman" w:cs="Georgia"/>
          <w:szCs w:val="26"/>
        </w:rPr>
        <w:t>Continue as long as it is valid to Roll</w:t>
      </w:r>
    </w:p>
    <w:p w:rsidR="00190ADB" w:rsidRPr="00190ADB" w:rsidRDefault="00190ADB" w:rsidP="00190ADB">
      <w:pPr>
        <w:pStyle w:val="ListParagraph"/>
        <w:widowControl w:val="0"/>
        <w:numPr>
          <w:ilvl w:val="1"/>
          <w:numId w:val="14"/>
        </w:numPr>
        <w:autoSpaceDE w:val="0"/>
        <w:autoSpaceDN w:val="0"/>
        <w:adjustRightInd w:val="0"/>
        <w:spacing w:after="120"/>
        <w:rPr>
          <w:rFonts w:ascii="Times New Roman" w:hAnsi="Times New Roman" w:cs="Georgia"/>
          <w:szCs w:val="26"/>
        </w:rPr>
      </w:pPr>
      <w:r w:rsidRPr="00190ADB">
        <w:rPr>
          <w:rFonts w:ascii="Times New Roman" w:hAnsi="Times New Roman" w:cs="Georgia"/>
          <w:szCs w:val="26"/>
        </w:rPr>
        <w:t>Roll</w:t>
      </w:r>
    </w:p>
    <w:p w:rsidR="00190ADB" w:rsidRPr="00190ADB" w:rsidRDefault="00190ADB" w:rsidP="00190ADB">
      <w:pPr>
        <w:pStyle w:val="ListParagraph"/>
        <w:widowControl w:val="0"/>
        <w:numPr>
          <w:ilvl w:val="1"/>
          <w:numId w:val="14"/>
        </w:numPr>
        <w:autoSpaceDE w:val="0"/>
        <w:autoSpaceDN w:val="0"/>
        <w:adjustRightInd w:val="0"/>
        <w:spacing w:after="120"/>
        <w:rPr>
          <w:rFonts w:ascii="Times New Roman" w:hAnsi="Times New Roman" w:cs="Georgia"/>
          <w:szCs w:val="26"/>
        </w:rPr>
      </w:pPr>
      <w:r w:rsidRPr="00190ADB">
        <w:rPr>
          <w:rFonts w:ascii="Times New Roman" w:hAnsi="Times New Roman" w:cs="Georgia"/>
          <w:szCs w:val="26"/>
        </w:rPr>
        <w:t>Print the current message</w:t>
      </w:r>
    </w:p>
    <w:p w:rsidR="00190ADB" w:rsidRPr="00190ADB" w:rsidRDefault="00190ADB" w:rsidP="00190ADB">
      <w:pPr>
        <w:pStyle w:val="ListParagraph"/>
        <w:widowControl w:val="0"/>
        <w:numPr>
          <w:ilvl w:val="0"/>
          <w:numId w:val="14"/>
        </w:numPr>
        <w:autoSpaceDE w:val="0"/>
        <w:autoSpaceDN w:val="0"/>
        <w:adjustRightInd w:val="0"/>
        <w:spacing w:after="120"/>
        <w:rPr>
          <w:rFonts w:ascii="Times New Roman" w:hAnsi="Times New Roman" w:cs="Georgia"/>
          <w:szCs w:val="26"/>
        </w:rPr>
      </w:pPr>
      <w:r>
        <w:rPr>
          <w:rFonts w:ascii="Times New Roman" w:hAnsi="Times New Roman" w:cs="Georgia"/>
          <w:szCs w:val="26"/>
        </w:rPr>
        <w:t>Print the number of credits after the game is over</w:t>
      </w:r>
    </w:p>
    <w:p w:rsidR="00190ADB" w:rsidRDefault="00190ADB" w:rsidP="00190ADB">
      <w:pPr>
        <w:rPr>
          <w:rFonts w:ascii="Times New Roman" w:hAnsi="Times New Roman"/>
          <w:b/>
          <w:sz w:val="28"/>
        </w:rPr>
      </w:pPr>
    </w:p>
    <w:p w:rsidR="00190ADB" w:rsidRPr="00190ADB" w:rsidRDefault="00190ADB" w:rsidP="00190ADB">
      <w:pPr>
        <w:rPr>
          <w:rFonts w:ascii="Times New Roman" w:hAnsi="Times New Roman"/>
          <w:b/>
        </w:rPr>
      </w:pPr>
      <w:r w:rsidRPr="00190ADB">
        <w:rPr>
          <w:rFonts w:ascii="Times New Roman" w:hAnsi="Times New Roman"/>
          <w:b/>
        </w:rPr>
        <w:t>Sample Results</w:t>
      </w:r>
      <w:r>
        <w:rPr>
          <w:rFonts w:ascii="Times New Roman" w:hAnsi="Times New Roman"/>
          <w:sz w:val="28"/>
        </w:rPr>
        <w:br/>
      </w:r>
      <w:r w:rsidRPr="00190ADB">
        <w:rPr>
          <w:rFonts w:ascii="Times New Roman" w:hAnsi="Times New Roman"/>
        </w:rPr>
        <w:t xml:space="preserve">The following sample shows the results of three games.  Your messages </w:t>
      </w:r>
      <w:r>
        <w:rPr>
          <w:rFonts w:ascii="Times New Roman" w:hAnsi="Times New Roman"/>
        </w:rPr>
        <w:t>can be more creative as long as</w:t>
      </w:r>
      <w:r w:rsidRPr="00190ADB">
        <w:rPr>
          <w:rFonts w:ascii="Times New Roman" w:hAnsi="Times New Roman"/>
        </w:rPr>
        <w:t xml:space="preserve"> they convey the necessary information.</w:t>
      </w:r>
    </w:p>
    <w:p w:rsidR="00190ADB" w:rsidRDefault="00190ADB" w:rsidP="00190ADB">
      <w:pPr>
        <w:rPr>
          <w:rFonts w:ascii="Courier New" w:hAnsi="Courier New"/>
        </w:rPr>
      </w:pPr>
    </w:p>
    <w:p w:rsidR="00190ADB" w:rsidRPr="00190ADB" w:rsidRDefault="00190ADB" w:rsidP="00190ADB">
      <w:pPr>
        <w:rPr>
          <w:rFonts w:ascii="Courier New" w:hAnsi="Courier New"/>
        </w:rPr>
      </w:pPr>
      <w:r w:rsidRPr="00190ADB">
        <w:rPr>
          <w:rFonts w:ascii="Courier New" w:hAnsi="Courier New"/>
        </w:rPr>
        <w:t xml:space="preserve">Welcome to Scott's Game of Craps! </w:t>
      </w:r>
    </w:p>
    <w:p w:rsidR="00190ADB" w:rsidRPr="00190ADB" w:rsidRDefault="00190ADB" w:rsidP="00190ADB">
      <w:pPr>
        <w:rPr>
          <w:rFonts w:ascii="Courier New" w:hAnsi="Courier New"/>
        </w:rPr>
      </w:pPr>
      <w:r w:rsidRPr="00190ADB">
        <w:rPr>
          <w:rFonts w:ascii="Courier New" w:hAnsi="Courier New"/>
        </w:rPr>
        <w:t xml:space="preserve">Come out. </w:t>
      </w:r>
    </w:p>
    <w:p w:rsidR="00190ADB" w:rsidRPr="00190ADB" w:rsidRDefault="00190ADB" w:rsidP="00190ADB">
      <w:pPr>
        <w:rPr>
          <w:rFonts w:ascii="Courier New" w:hAnsi="Courier New"/>
        </w:rPr>
      </w:pPr>
      <w:r w:rsidRPr="00190ADB">
        <w:rPr>
          <w:rFonts w:ascii="Courier New" w:hAnsi="Courier New"/>
        </w:rPr>
        <w:t xml:space="preserve">You rolled 4 and your point is 8. Roll again. </w:t>
      </w:r>
    </w:p>
    <w:p w:rsidR="00190ADB" w:rsidRPr="00190ADB" w:rsidRDefault="00190ADB" w:rsidP="00190ADB">
      <w:pPr>
        <w:rPr>
          <w:rFonts w:ascii="Courier New" w:hAnsi="Courier New"/>
        </w:rPr>
      </w:pPr>
      <w:r w:rsidRPr="00190ADB">
        <w:rPr>
          <w:rFonts w:ascii="Courier New" w:hAnsi="Courier New"/>
        </w:rPr>
        <w:t xml:space="preserve">You rolled 9 and your point is 8. Roll again. </w:t>
      </w:r>
    </w:p>
    <w:p w:rsidR="00190ADB" w:rsidRPr="00190ADB" w:rsidRDefault="00190ADB" w:rsidP="00190ADB">
      <w:pPr>
        <w:rPr>
          <w:rFonts w:ascii="Courier New" w:hAnsi="Courier New"/>
        </w:rPr>
      </w:pPr>
      <w:r w:rsidRPr="00190ADB">
        <w:rPr>
          <w:rFonts w:ascii="Courier New" w:hAnsi="Courier New"/>
        </w:rPr>
        <w:t xml:space="preserve">You rolled 6 and your point is 8. Roll again. </w:t>
      </w:r>
    </w:p>
    <w:p w:rsidR="00190ADB" w:rsidRPr="00190ADB" w:rsidRDefault="00190ADB" w:rsidP="00190ADB">
      <w:pPr>
        <w:rPr>
          <w:rFonts w:ascii="Courier New" w:hAnsi="Courier New"/>
        </w:rPr>
      </w:pPr>
      <w:r w:rsidRPr="00190ADB">
        <w:rPr>
          <w:rFonts w:ascii="Courier New" w:hAnsi="Courier New"/>
        </w:rPr>
        <w:t xml:space="preserve">You rolled 8 and win! </w:t>
      </w:r>
    </w:p>
    <w:p w:rsidR="00190ADB" w:rsidRPr="00190ADB" w:rsidRDefault="00190ADB" w:rsidP="00190ADB">
      <w:pPr>
        <w:rPr>
          <w:rFonts w:ascii="Courier New" w:hAnsi="Courier New"/>
        </w:rPr>
      </w:pPr>
    </w:p>
    <w:p w:rsidR="00190ADB" w:rsidRPr="00190ADB" w:rsidRDefault="00190ADB" w:rsidP="00190ADB">
      <w:pPr>
        <w:rPr>
          <w:rFonts w:ascii="Courier New" w:hAnsi="Courier New"/>
        </w:rPr>
      </w:pPr>
      <w:r w:rsidRPr="00190ADB">
        <w:rPr>
          <w:rFonts w:ascii="Courier New" w:hAnsi="Courier New"/>
        </w:rPr>
        <w:t xml:space="preserve">Come out.  </w:t>
      </w:r>
    </w:p>
    <w:p w:rsidR="00190ADB" w:rsidRPr="00190ADB" w:rsidRDefault="00190ADB" w:rsidP="00190ADB">
      <w:pPr>
        <w:rPr>
          <w:rFonts w:ascii="Courier New" w:hAnsi="Courier New"/>
        </w:rPr>
      </w:pPr>
      <w:r w:rsidRPr="00190ADB">
        <w:rPr>
          <w:rFonts w:ascii="Courier New" w:hAnsi="Courier New"/>
        </w:rPr>
        <w:t xml:space="preserve">You rolled 7 and win!  </w:t>
      </w:r>
    </w:p>
    <w:p w:rsidR="00190ADB" w:rsidRPr="00190ADB" w:rsidRDefault="00190ADB" w:rsidP="00190ADB">
      <w:pPr>
        <w:rPr>
          <w:rFonts w:ascii="Courier New" w:hAnsi="Courier New"/>
        </w:rPr>
      </w:pPr>
    </w:p>
    <w:p w:rsidR="00190ADB" w:rsidRPr="00190ADB" w:rsidRDefault="00190ADB" w:rsidP="00190ADB">
      <w:pPr>
        <w:rPr>
          <w:rFonts w:ascii="Courier New" w:hAnsi="Courier New"/>
        </w:rPr>
      </w:pPr>
      <w:r w:rsidRPr="00190ADB">
        <w:rPr>
          <w:rFonts w:ascii="Courier New" w:hAnsi="Courier New"/>
        </w:rPr>
        <w:t xml:space="preserve">Come out.  </w:t>
      </w:r>
    </w:p>
    <w:p w:rsidR="00190ADB" w:rsidRPr="00190ADB" w:rsidRDefault="00190ADB" w:rsidP="00190ADB">
      <w:pPr>
        <w:rPr>
          <w:rFonts w:ascii="Courier New" w:hAnsi="Courier New"/>
        </w:rPr>
      </w:pPr>
      <w:r w:rsidRPr="00190ADB">
        <w:rPr>
          <w:rFonts w:ascii="Courier New" w:hAnsi="Courier New"/>
        </w:rPr>
        <w:t xml:space="preserve">You rolled 12 and crapped out. </w:t>
      </w:r>
    </w:p>
    <w:p w:rsidR="00190ADB" w:rsidRDefault="00190ADB" w:rsidP="00190ADB">
      <w:pPr>
        <w:widowControl w:val="0"/>
        <w:autoSpaceDE w:val="0"/>
        <w:autoSpaceDN w:val="0"/>
        <w:adjustRightInd w:val="0"/>
        <w:spacing w:after="120"/>
        <w:rPr>
          <w:rFonts w:ascii="Times New Roman" w:hAnsi="Times New Roman" w:cs="Georgia"/>
          <w:b/>
          <w:szCs w:val="26"/>
        </w:rPr>
      </w:pPr>
    </w:p>
    <w:p w:rsidR="00190ADB" w:rsidRPr="00190ADB" w:rsidRDefault="00190ADB" w:rsidP="00190ADB">
      <w:pPr>
        <w:widowControl w:val="0"/>
        <w:autoSpaceDE w:val="0"/>
        <w:autoSpaceDN w:val="0"/>
        <w:adjustRightInd w:val="0"/>
        <w:spacing w:after="120"/>
        <w:rPr>
          <w:rFonts w:ascii="Times New Roman" w:hAnsi="Times New Roman" w:cs="Georgia"/>
          <w:b/>
          <w:szCs w:val="26"/>
        </w:rPr>
      </w:pPr>
      <w:r w:rsidRPr="00190ADB">
        <w:rPr>
          <w:rFonts w:ascii="Times New Roman" w:hAnsi="Times New Roman" w:cs="Georgia"/>
          <w:b/>
          <w:szCs w:val="26"/>
        </w:rPr>
        <w:t>Test Plan</w:t>
      </w:r>
      <w:r>
        <w:rPr>
          <w:rFonts w:ascii="Times New Roman" w:hAnsi="Times New Roman" w:cs="Georgia"/>
          <w:b/>
          <w:szCs w:val="26"/>
        </w:rPr>
        <w:t xml:space="preserve"> (5 pts)</w:t>
      </w:r>
    </w:p>
    <w:p w:rsidR="00190ADB" w:rsidRDefault="00190ADB" w:rsidP="00190ADB">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 xml:space="preserve">Games and other applications that generate random results are difficult to test.  One useful strategy is to generate a checklist for you, or someone else, to confirm each possible result is correct. </w:t>
      </w:r>
      <w:r w:rsidR="00E623B5">
        <w:rPr>
          <w:rFonts w:ascii="Times New Roman" w:hAnsi="Times New Roman" w:cs="Georgia"/>
          <w:szCs w:val="26"/>
        </w:rPr>
        <w:t xml:space="preserve"> Create a test plan with a dozen or more</w:t>
      </w:r>
      <w:r>
        <w:rPr>
          <w:rFonts w:ascii="Times New Roman" w:hAnsi="Times New Roman" w:cs="Georgia"/>
          <w:szCs w:val="26"/>
        </w:rPr>
        <w:t xml:space="preserve"> test cases.  Think of this test plan as a checklist of game po</w:t>
      </w:r>
      <w:r w:rsidR="00E623B5">
        <w:rPr>
          <w:rFonts w:ascii="Times New Roman" w:hAnsi="Times New Roman" w:cs="Georgia"/>
          <w:szCs w:val="26"/>
        </w:rPr>
        <w:t>ssibilities.  You should</w:t>
      </w:r>
      <w:r>
        <w:rPr>
          <w:rFonts w:ascii="Times New Roman" w:hAnsi="Times New Roman" w:cs="Georgia"/>
          <w:szCs w:val="26"/>
        </w:rPr>
        <w:t xml:space="preserve"> continue to play the game until all test cases have occurred and you have confirmed accurate results.  </w:t>
      </w:r>
      <w:r w:rsidR="00E623B5">
        <w:rPr>
          <w:rFonts w:ascii="Times New Roman" w:hAnsi="Times New Roman" w:cs="Georgia"/>
          <w:szCs w:val="26"/>
        </w:rPr>
        <w:t>Provide your plan</w:t>
      </w:r>
      <w:r>
        <w:rPr>
          <w:rFonts w:ascii="Times New Roman" w:hAnsi="Times New Roman" w:cs="Georgia"/>
          <w:szCs w:val="26"/>
        </w:rPr>
        <w:t xml:space="preserve"> along with the source cod</w:t>
      </w:r>
      <w:r w:rsidR="00E623B5">
        <w:rPr>
          <w:rFonts w:ascii="Times New Roman" w:hAnsi="Times New Roman" w:cs="Georgia"/>
          <w:szCs w:val="26"/>
        </w:rPr>
        <w:t>e for this project.  Here are TWO</w:t>
      </w:r>
      <w:r>
        <w:rPr>
          <w:rFonts w:ascii="Times New Roman" w:hAnsi="Times New Roman" w:cs="Georgia"/>
          <w:szCs w:val="26"/>
        </w:rPr>
        <w:t xml:space="preserve"> sample test case</w:t>
      </w:r>
      <w:r w:rsidR="00E623B5">
        <w:rPr>
          <w:rFonts w:ascii="Times New Roman" w:hAnsi="Times New Roman" w:cs="Georgia"/>
          <w:szCs w:val="26"/>
        </w:rPr>
        <w:t>s</w:t>
      </w:r>
      <w:r>
        <w:rPr>
          <w:rFonts w:ascii="Times New Roman" w:hAnsi="Times New Roman" w:cs="Georgia"/>
          <w:szCs w:val="26"/>
        </w:rPr>
        <w:t xml:space="preserve"> to get you started but your test plan will likely have at least a dozen or more.  The test plan will be graded based on how thorough it is.</w:t>
      </w:r>
    </w:p>
    <w:p w:rsidR="00190ADB" w:rsidRDefault="00190ADB" w:rsidP="00190ADB">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Test Cases</w:t>
      </w:r>
    </w:p>
    <w:p w:rsidR="00190ADB" w:rsidRDefault="00190ADB" w:rsidP="00190ADB">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___ If initial roll is 7, did player win?  Did credits increase by one?</w:t>
      </w:r>
    </w:p>
    <w:p w:rsidR="00190ADB" w:rsidRDefault="00190ADB" w:rsidP="00190ADB">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___ If initial roll is 11, did player win?  Did credits increase by one?</w:t>
      </w:r>
    </w:p>
    <w:p w:rsidR="00390176" w:rsidRPr="00390176" w:rsidRDefault="00390176">
      <w:pPr>
        <w:rPr>
          <w:rFonts w:ascii="Courier New" w:hAnsi="Courier New"/>
        </w:rPr>
      </w:pPr>
    </w:p>
    <w:p w:rsidR="00390176" w:rsidRDefault="00390176">
      <w:pPr>
        <w:rPr>
          <w:rFonts w:ascii="Times New Roman" w:hAnsi="Times New Roman"/>
          <w:b/>
          <w:sz w:val="28"/>
        </w:rPr>
      </w:pPr>
    </w:p>
    <w:p w:rsidR="007B17CE" w:rsidRDefault="00E934E2">
      <w:pPr>
        <w:rPr>
          <w:rFonts w:ascii="Times New Roman" w:hAnsi="Times New Roman"/>
          <w:b/>
          <w:sz w:val="28"/>
        </w:rPr>
      </w:pPr>
      <w:r>
        <w:rPr>
          <w:rFonts w:ascii="Times New Roman" w:hAnsi="Times New Roman"/>
          <w:b/>
          <w:sz w:val="28"/>
        </w:rPr>
        <w:t>Step 4: Create a GUI class</w:t>
      </w:r>
      <w:r w:rsidR="00190ADB">
        <w:rPr>
          <w:rFonts w:ascii="Times New Roman" w:hAnsi="Times New Roman"/>
          <w:b/>
          <w:sz w:val="28"/>
        </w:rPr>
        <w:t xml:space="preserve"> (1</w:t>
      </w:r>
      <w:r w:rsidR="009F55B9">
        <w:rPr>
          <w:rFonts w:ascii="Times New Roman" w:hAnsi="Times New Roman"/>
          <w:b/>
          <w:sz w:val="28"/>
        </w:rPr>
        <w:t>0 pts)</w:t>
      </w:r>
    </w:p>
    <w:p w:rsidR="009D0010" w:rsidRDefault="0051096F">
      <w:pPr>
        <w:rPr>
          <w:rFonts w:ascii="Times New Roman" w:hAnsi="Times New Roman"/>
        </w:rPr>
      </w:pPr>
      <w:r w:rsidRPr="0051096F">
        <w:rPr>
          <w:rFonts w:ascii="Times New Roman" w:hAnsi="Times New Roman"/>
        </w:rPr>
        <w:t>Now that you have the basic game working within it’s own class it is time to create a more interesting graphical user interface for the player to use.</w:t>
      </w:r>
      <w:r w:rsidR="009F55B9">
        <w:rPr>
          <w:rFonts w:ascii="Times New Roman" w:hAnsi="Times New Roman"/>
        </w:rPr>
        <w:t xml:space="preserve">  </w:t>
      </w:r>
      <w:r w:rsidR="009D0010">
        <w:rPr>
          <w:rFonts w:ascii="Times New Roman" w:hAnsi="Times New Roman"/>
        </w:rPr>
        <w:t>Create a new class that extends</w:t>
      </w:r>
      <w:r w:rsidR="009F55B9">
        <w:rPr>
          <w:rFonts w:ascii="Times New Roman" w:hAnsi="Times New Roman"/>
        </w:rPr>
        <w:t xml:space="preserve"> JPanel (see Listing 5.13 for an</w:t>
      </w:r>
      <w:r w:rsidR="009D0010">
        <w:rPr>
          <w:rFonts w:ascii="Times New Roman" w:hAnsi="Times New Roman"/>
        </w:rPr>
        <w:t xml:space="preserve"> example</w:t>
      </w:r>
      <w:r w:rsidR="009F55B9">
        <w:rPr>
          <w:rFonts w:ascii="Times New Roman" w:hAnsi="Times New Roman"/>
        </w:rPr>
        <w:t>)</w:t>
      </w:r>
      <w:r w:rsidR="009D0010">
        <w:rPr>
          <w:rFonts w:ascii="Times New Roman" w:hAnsi="Times New Roman"/>
        </w:rPr>
        <w:t>.</w:t>
      </w:r>
    </w:p>
    <w:p w:rsidR="009D0010" w:rsidRDefault="009D0010">
      <w:pPr>
        <w:rPr>
          <w:rFonts w:ascii="Times New Roman" w:hAnsi="Times New Roman"/>
        </w:rPr>
      </w:pPr>
    </w:p>
    <w:p w:rsidR="009D0010" w:rsidRPr="009D0010" w:rsidRDefault="009D0010" w:rsidP="009D0010">
      <w:pPr>
        <w:pStyle w:val="ListParagraph"/>
        <w:numPr>
          <w:ilvl w:val="0"/>
          <w:numId w:val="13"/>
        </w:numPr>
        <w:rPr>
          <w:rFonts w:ascii="Times New Roman" w:hAnsi="Times New Roman"/>
        </w:rPr>
      </w:pPr>
      <w:r w:rsidRPr="009D0010">
        <w:rPr>
          <w:rFonts w:ascii="Times New Roman" w:hAnsi="Times New Roman"/>
        </w:rPr>
        <w:t xml:space="preserve">Define instance variables to hold two </w:t>
      </w:r>
      <w:r w:rsidRPr="009F55B9">
        <w:rPr>
          <w:rFonts w:ascii="Courier New" w:hAnsi="Courier New"/>
        </w:rPr>
        <w:t>GVdie</w:t>
      </w:r>
      <w:r w:rsidRPr="009D0010">
        <w:rPr>
          <w:rFonts w:ascii="Times New Roman" w:hAnsi="Times New Roman"/>
        </w:rPr>
        <w:t xml:space="preserve">, </w:t>
      </w:r>
      <w:r w:rsidR="009F55B9">
        <w:rPr>
          <w:rFonts w:ascii="Times New Roman" w:hAnsi="Times New Roman"/>
        </w:rPr>
        <w:t xml:space="preserve">a </w:t>
      </w:r>
      <w:r w:rsidR="009F55B9" w:rsidRPr="009F55B9">
        <w:rPr>
          <w:rFonts w:ascii="Courier New" w:hAnsi="Courier New"/>
        </w:rPr>
        <w:t>Craps</w:t>
      </w:r>
      <w:r w:rsidR="009F55B9">
        <w:rPr>
          <w:rFonts w:ascii="Times New Roman" w:hAnsi="Times New Roman"/>
        </w:rPr>
        <w:t xml:space="preserve"> object, </w:t>
      </w:r>
      <w:r w:rsidR="002975EC">
        <w:rPr>
          <w:rFonts w:ascii="Times New Roman" w:hAnsi="Times New Roman"/>
        </w:rPr>
        <w:t>a JLabel</w:t>
      </w:r>
      <w:r w:rsidRPr="009D0010">
        <w:rPr>
          <w:rFonts w:ascii="Times New Roman" w:hAnsi="Times New Roman"/>
        </w:rPr>
        <w:t xml:space="preserve"> to di</w:t>
      </w:r>
      <w:r w:rsidR="002975EC">
        <w:rPr>
          <w:rFonts w:ascii="Times New Roman" w:hAnsi="Times New Roman"/>
        </w:rPr>
        <w:t>splay the game message, a JLabel</w:t>
      </w:r>
      <w:r w:rsidRPr="009D0010">
        <w:rPr>
          <w:rFonts w:ascii="Times New Roman" w:hAnsi="Times New Roman"/>
        </w:rPr>
        <w:t xml:space="preserve"> to display the current point total, a JButton to come out and a JButton to roll.</w:t>
      </w:r>
    </w:p>
    <w:p w:rsidR="002975EC" w:rsidRDefault="009D0010" w:rsidP="009D0010">
      <w:pPr>
        <w:pStyle w:val="ListParagraph"/>
        <w:numPr>
          <w:ilvl w:val="0"/>
          <w:numId w:val="13"/>
        </w:numPr>
        <w:rPr>
          <w:rFonts w:ascii="Times New Roman" w:hAnsi="Times New Roman"/>
        </w:rPr>
      </w:pPr>
      <w:r w:rsidRPr="009D0010">
        <w:rPr>
          <w:rFonts w:ascii="Courier New" w:hAnsi="Courier New"/>
        </w:rPr>
        <w:t>public GUIpanel() –</w:t>
      </w:r>
      <w:r>
        <w:rPr>
          <w:rFonts w:ascii="Times New Roman" w:hAnsi="Times New Roman"/>
        </w:rPr>
        <w:t xml:space="preserve"> </w:t>
      </w:r>
      <w:r w:rsidRPr="009D0010">
        <w:rPr>
          <w:rFonts w:ascii="Times New Roman" w:hAnsi="Times New Roman"/>
        </w:rPr>
        <w:t>instantia</w:t>
      </w:r>
      <w:r w:rsidR="002975EC">
        <w:rPr>
          <w:rFonts w:ascii="Times New Roman" w:hAnsi="Times New Roman"/>
        </w:rPr>
        <w:t xml:space="preserve">te </w:t>
      </w:r>
      <w:r w:rsidR="009F55B9">
        <w:rPr>
          <w:rFonts w:ascii="Times New Roman" w:hAnsi="Times New Roman"/>
        </w:rPr>
        <w:t>both JLabels and both JButtons.</w:t>
      </w:r>
      <w:r w:rsidRPr="009D0010">
        <w:rPr>
          <w:rFonts w:ascii="Times New Roman" w:hAnsi="Times New Roman"/>
        </w:rPr>
        <w:t xml:space="preserve"> </w:t>
      </w:r>
      <w:r w:rsidR="009F55B9">
        <w:rPr>
          <w:rFonts w:ascii="Times New Roman" w:hAnsi="Times New Roman"/>
        </w:rPr>
        <w:t xml:space="preserve"> Instantiate the Craps</w:t>
      </w:r>
      <w:r>
        <w:rPr>
          <w:rFonts w:ascii="Times New Roman" w:hAnsi="Times New Roman"/>
        </w:rPr>
        <w:t xml:space="preserve"> object and display the initial message in the JLabel.</w:t>
      </w:r>
      <w:r w:rsidR="009F55B9">
        <w:rPr>
          <w:rFonts w:ascii="Times New Roman" w:hAnsi="Times New Roman"/>
        </w:rPr>
        <w:t xml:space="preserve">  </w:t>
      </w:r>
      <w:r w:rsidR="002975EC">
        <w:rPr>
          <w:rFonts w:ascii="Times New Roman" w:hAnsi="Times New Roman"/>
        </w:rPr>
        <w:t xml:space="preserve">Define but do not instantiate two </w:t>
      </w:r>
      <w:r w:rsidR="002975EC" w:rsidRPr="009D4908">
        <w:rPr>
          <w:rFonts w:ascii="Courier New" w:hAnsi="Courier New"/>
        </w:rPr>
        <w:t>GVdie</w:t>
      </w:r>
      <w:r w:rsidR="009D4908">
        <w:rPr>
          <w:rFonts w:ascii="Times New Roman" w:hAnsi="Times New Roman"/>
        </w:rPr>
        <w:t>.  Instead, assign</w:t>
      </w:r>
      <w:r w:rsidR="009F55B9">
        <w:rPr>
          <w:rFonts w:ascii="Times New Roman" w:hAnsi="Times New Roman"/>
        </w:rPr>
        <w:t xml:space="preserve"> values to the two </w:t>
      </w:r>
      <w:r w:rsidR="009F55B9" w:rsidRPr="009D4908">
        <w:rPr>
          <w:rFonts w:ascii="Courier New" w:hAnsi="Courier New"/>
        </w:rPr>
        <w:t>GVdie</w:t>
      </w:r>
      <w:r w:rsidR="009F55B9">
        <w:rPr>
          <w:rFonts w:ascii="Times New Roman" w:hAnsi="Times New Roman"/>
        </w:rPr>
        <w:t xml:space="preserve"> instance variables by invoking the Crap’s </w:t>
      </w:r>
      <w:r w:rsidR="009F55B9" w:rsidRPr="009F55B9">
        <w:rPr>
          <w:rFonts w:ascii="Courier New" w:hAnsi="Courier New"/>
        </w:rPr>
        <w:t>getDie( )</w:t>
      </w:r>
      <w:r w:rsidR="009F55B9">
        <w:rPr>
          <w:rFonts w:ascii="Times New Roman" w:hAnsi="Times New Roman"/>
        </w:rPr>
        <w:t xml:space="preserve"> method twice.</w:t>
      </w:r>
      <w:r w:rsidR="002975EC">
        <w:rPr>
          <w:rFonts w:ascii="Times New Roman" w:hAnsi="Times New Roman"/>
        </w:rPr>
        <w:t xml:space="preserve">  Your solution will look a bit different but here is an example:</w:t>
      </w:r>
    </w:p>
    <w:p w:rsidR="002975EC" w:rsidRPr="002975EC" w:rsidRDefault="002975EC" w:rsidP="002975EC">
      <w:pPr>
        <w:pStyle w:val="ListParagraph"/>
        <w:ind w:left="1440"/>
        <w:rPr>
          <w:rFonts w:ascii="Courier New" w:hAnsi="Courier New"/>
        </w:rPr>
      </w:pPr>
      <w:r w:rsidRPr="002975EC">
        <w:rPr>
          <w:rFonts w:ascii="Courier New" w:hAnsi="Courier New"/>
        </w:rPr>
        <w:t>guiDie1 = myGame.getDie(1);</w:t>
      </w:r>
    </w:p>
    <w:p w:rsidR="009D0010" w:rsidRPr="002975EC" w:rsidRDefault="002975EC" w:rsidP="002975EC">
      <w:pPr>
        <w:pStyle w:val="ListParagraph"/>
        <w:ind w:left="1440"/>
        <w:rPr>
          <w:rFonts w:ascii="Courier New" w:hAnsi="Courier New"/>
        </w:rPr>
      </w:pPr>
      <w:r w:rsidRPr="002975EC">
        <w:rPr>
          <w:rFonts w:ascii="Courier New" w:hAnsi="Courier New"/>
        </w:rPr>
        <w:t>guiDie2 = myGame.getDie(2);</w:t>
      </w:r>
    </w:p>
    <w:p w:rsidR="009D0010" w:rsidRDefault="009D0010">
      <w:pPr>
        <w:rPr>
          <w:rFonts w:ascii="Times New Roman" w:hAnsi="Times New Roman"/>
        </w:rPr>
      </w:pPr>
    </w:p>
    <w:p w:rsidR="009D0010" w:rsidRPr="009D0010" w:rsidRDefault="009D0010">
      <w:pPr>
        <w:rPr>
          <w:rFonts w:ascii="Times New Roman" w:hAnsi="Times New Roman"/>
          <w:b/>
        </w:rPr>
      </w:pPr>
      <w:r w:rsidRPr="009D0010">
        <w:rPr>
          <w:rFonts w:ascii="Times New Roman" w:hAnsi="Times New Roman"/>
          <w:b/>
        </w:rPr>
        <w:t>Inner Class for the Action Listener</w:t>
      </w:r>
    </w:p>
    <w:p w:rsidR="009D0010" w:rsidRDefault="009F55B9">
      <w:pPr>
        <w:rPr>
          <w:rFonts w:ascii="Times New Roman" w:hAnsi="Times New Roman"/>
        </w:rPr>
      </w:pPr>
      <w:r>
        <w:rPr>
          <w:rFonts w:ascii="Times New Roman" w:hAnsi="Times New Roman"/>
        </w:rPr>
        <w:t xml:space="preserve">Create an inner class within </w:t>
      </w:r>
      <w:r w:rsidR="009D0010">
        <w:rPr>
          <w:rFonts w:ascii="Times New Roman" w:hAnsi="Times New Roman"/>
        </w:rPr>
        <w:t>the GUIpanel</w:t>
      </w:r>
      <w:r w:rsidR="008B4298">
        <w:rPr>
          <w:rFonts w:ascii="Times New Roman" w:hAnsi="Times New Roman"/>
        </w:rPr>
        <w:t xml:space="preserve"> class that implements ActionListener  (see the example in Listing 5.13)</w:t>
      </w:r>
      <w:r w:rsidR="009D0010">
        <w:rPr>
          <w:rFonts w:ascii="Times New Roman" w:hAnsi="Times New Roman"/>
        </w:rPr>
        <w:t>.</w:t>
      </w:r>
      <w:r>
        <w:rPr>
          <w:rFonts w:ascii="Times New Roman" w:hAnsi="Times New Roman"/>
        </w:rPr>
        <w:t xml:space="preserve"> </w:t>
      </w:r>
      <w:r w:rsidR="009D0010">
        <w:rPr>
          <w:rFonts w:ascii="Times New Roman" w:hAnsi="Times New Roman"/>
        </w:rPr>
        <w:t xml:space="preserve"> Depending on which of the two buttons a</w:t>
      </w:r>
      <w:r>
        <w:rPr>
          <w:rFonts w:ascii="Times New Roman" w:hAnsi="Times New Roman"/>
        </w:rPr>
        <w:t>re pressed, either invoke Crap object’s</w:t>
      </w:r>
      <w:r w:rsidR="009D0010">
        <w:rPr>
          <w:rFonts w:ascii="Times New Roman" w:hAnsi="Times New Roman"/>
        </w:rPr>
        <w:t xml:space="preserve"> </w:t>
      </w:r>
      <w:r w:rsidR="009D0010" w:rsidRPr="009F55B9">
        <w:rPr>
          <w:rFonts w:ascii="Courier New" w:hAnsi="Courier New"/>
        </w:rPr>
        <w:t>roll()</w:t>
      </w:r>
      <w:r>
        <w:rPr>
          <w:rFonts w:ascii="Times New Roman" w:hAnsi="Times New Roman"/>
        </w:rPr>
        <w:t xml:space="preserve"> </w:t>
      </w:r>
      <w:r w:rsidR="009D0010">
        <w:rPr>
          <w:rFonts w:ascii="Times New Roman" w:hAnsi="Times New Roman"/>
        </w:rPr>
        <w:t xml:space="preserve">or </w:t>
      </w:r>
      <w:r w:rsidR="009D0010" w:rsidRPr="009F55B9">
        <w:rPr>
          <w:rFonts w:ascii="Courier New" w:hAnsi="Courier New"/>
        </w:rPr>
        <w:t>comeOut()</w:t>
      </w:r>
      <w:r>
        <w:rPr>
          <w:rFonts w:ascii="Times New Roman" w:hAnsi="Times New Roman"/>
        </w:rPr>
        <w:t xml:space="preserve"> method</w:t>
      </w:r>
      <w:r w:rsidR="008B4298">
        <w:rPr>
          <w:rFonts w:ascii="Times New Roman" w:hAnsi="Times New Roman"/>
        </w:rPr>
        <w:t>.  In both</w:t>
      </w:r>
      <w:r w:rsidR="009D0010">
        <w:rPr>
          <w:rFonts w:ascii="Times New Roman" w:hAnsi="Times New Roman"/>
        </w:rPr>
        <w:t xml:space="preserve"> case</w:t>
      </w:r>
      <w:r w:rsidR="008B4298">
        <w:rPr>
          <w:rFonts w:ascii="Times New Roman" w:hAnsi="Times New Roman"/>
        </w:rPr>
        <w:t>s</w:t>
      </w:r>
      <w:r w:rsidR="009D0010">
        <w:rPr>
          <w:rFonts w:ascii="Times New Roman" w:hAnsi="Times New Roman"/>
        </w:rPr>
        <w:t>, update the message.</w:t>
      </w:r>
    </w:p>
    <w:p w:rsidR="009D0010" w:rsidRDefault="009D0010">
      <w:pPr>
        <w:rPr>
          <w:rFonts w:ascii="Times New Roman" w:hAnsi="Times New Roman"/>
        </w:rPr>
      </w:pPr>
    </w:p>
    <w:p w:rsidR="009D0010" w:rsidRPr="009D0010" w:rsidRDefault="009D0010">
      <w:pPr>
        <w:rPr>
          <w:rFonts w:ascii="Times New Roman" w:hAnsi="Times New Roman"/>
          <w:b/>
        </w:rPr>
      </w:pPr>
      <w:r w:rsidRPr="009D0010">
        <w:rPr>
          <w:rFonts w:ascii="Times New Roman" w:hAnsi="Times New Roman"/>
          <w:b/>
        </w:rPr>
        <w:t>Main method</w:t>
      </w:r>
    </w:p>
    <w:p w:rsidR="007B17CE" w:rsidRPr="0051096F" w:rsidRDefault="009D0010">
      <w:pPr>
        <w:rPr>
          <w:rFonts w:ascii="Times New Roman" w:hAnsi="Times New Roman"/>
        </w:rPr>
      </w:pPr>
      <w:r>
        <w:rPr>
          <w:rFonts w:ascii="Times New Roman" w:hAnsi="Times New Roman"/>
        </w:rPr>
        <w:t>Create a main method that instantiates a JFrame and displays a GUIpanel.  See Listing 5.12 for an example.  This method will only have five lines of code.</w:t>
      </w:r>
      <w:r w:rsidR="009D4908">
        <w:rPr>
          <w:rFonts w:ascii="Times New Roman" w:hAnsi="Times New Roman"/>
        </w:rPr>
        <w:t xml:space="preserve">  Invoke this method to play the game.</w:t>
      </w:r>
    </w:p>
    <w:p w:rsidR="00EE5CC9" w:rsidRDefault="00EE5CC9">
      <w:pPr>
        <w:rPr>
          <w:rFonts w:ascii="Times New Roman" w:hAnsi="Times New Roman"/>
          <w:b/>
          <w:sz w:val="28"/>
        </w:rPr>
      </w:pPr>
    </w:p>
    <w:p w:rsidR="003F0F1F" w:rsidRDefault="003F0F1F" w:rsidP="00CB66F0">
      <w:pPr>
        <w:ind w:left="360"/>
        <w:rPr>
          <w:rFonts w:ascii="Times New Roman" w:hAnsi="Times New Roman"/>
          <w:b/>
        </w:rPr>
      </w:pPr>
    </w:p>
    <w:p w:rsidR="00CB66F0" w:rsidRPr="009F55B9" w:rsidRDefault="00CB66F0" w:rsidP="009F55B9">
      <w:pPr>
        <w:rPr>
          <w:rFonts w:ascii="Times New Roman" w:hAnsi="Times New Roman"/>
          <w:b/>
          <w:sz w:val="28"/>
        </w:rPr>
      </w:pPr>
      <w:r w:rsidRPr="009F55B9">
        <w:rPr>
          <w:rFonts w:ascii="Times New Roman" w:hAnsi="Times New Roman"/>
          <w:b/>
          <w:sz w:val="28"/>
        </w:rPr>
        <w:t>Challenge Requirements</w:t>
      </w:r>
      <w:r w:rsidR="009F55B9" w:rsidRPr="009F55B9">
        <w:rPr>
          <w:rFonts w:ascii="Times New Roman" w:hAnsi="Times New Roman"/>
          <w:b/>
          <w:sz w:val="28"/>
        </w:rPr>
        <w:t xml:space="preserve"> (10 pts)</w:t>
      </w:r>
    </w:p>
    <w:p w:rsidR="003A2E7C" w:rsidRDefault="00CB66F0" w:rsidP="009F55B9">
      <w:pPr>
        <w:rPr>
          <w:rFonts w:ascii="Times New Roman" w:hAnsi="Times New Roman"/>
        </w:rPr>
      </w:pPr>
      <w:r>
        <w:rPr>
          <w:rFonts w:ascii="Times New Roman" w:hAnsi="Times New Roman"/>
        </w:rPr>
        <w:t xml:space="preserve">The following should only be </w:t>
      </w:r>
      <w:r w:rsidR="003F0F1F">
        <w:rPr>
          <w:rFonts w:ascii="Times New Roman" w:hAnsi="Times New Roman"/>
        </w:rPr>
        <w:t>attempted after all of the other</w:t>
      </w:r>
      <w:r>
        <w:rPr>
          <w:rFonts w:ascii="Times New Roman" w:hAnsi="Times New Roman"/>
        </w:rPr>
        <w:t xml:space="preserve"> requirements have been completed.</w:t>
      </w:r>
      <w:r w:rsidR="00190ADB">
        <w:rPr>
          <w:rFonts w:ascii="Times New Roman" w:hAnsi="Times New Roman"/>
        </w:rPr>
        <w:t xml:space="preserve">  You are encouraged to attempt both but you receive points for only one.</w:t>
      </w:r>
    </w:p>
    <w:p w:rsidR="003A2E7C" w:rsidRDefault="003A2E7C" w:rsidP="009F55B9">
      <w:pPr>
        <w:rPr>
          <w:rFonts w:ascii="Times New Roman" w:hAnsi="Times New Roman"/>
        </w:rPr>
      </w:pPr>
    </w:p>
    <w:p w:rsidR="008B4298" w:rsidRDefault="009F55B9" w:rsidP="009F55B9">
      <w:pPr>
        <w:rPr>
          <w:rFonts w:ascii="Times New Roman" w:hAnsi="Times New Roman"/>
        </w:rPr>
      </w:pPr>
      <w:r>
        <w:rPr>
          <w:rFonts w:ascii="Times New Roman" w:hAnsi="Times New Roman"/>
        </w:rPr>
        <w:t>Use the setEnabled feature</w:t>
      </w:r>
      <w:r w:rsidR="009D0010">
        <w:rPr>
          <w:rFonts w:ascii="Times New Roman" w:hAnsi="Times New Roman"/>
        </w:rPr>
        <w:t xml:space="preserve"> of the JButton</w:t>
      </w:r>
      <w:r w:rsidR="00E623B5">
        <w:rPr>
          <w:rFonts w:ascii="Times New Roman" w:hAnsi="Times New Roman"/>
        </w:rPr>
        <w:t xml:space="preserve"> class</w:t>
      </w:r>
      <w:r w:rsidR="009D0010">
        <w:rPr>
          <w:rFonts w:ascii="Times New Roman" w:hAnsi="Times New Roman"/>
        </w:rPr>
        <w:t xml:space="preserve"> to gray out the button if it is not legal to either Come Out or Roll.  Only on</w:t>
      </w:r>
      <w:r w:rsidR="00E623B5">
        <w:rPr>
          <w:rFonts w:ascii="Times New Roman" w:hAnsi="Times New Roman"/>
        </w:rPr>
        <w:t>e butto</w:t>
      </w:r>
      <w:r>
        <w:rPr>
          <w:rFonts w:ascii="Times New Roman" w:hAnsi="Times New Roman"/>
        </w:rPr>
        <w:t>n at a time will be enabled</w:t>
      </w:r>
      <w:r w:rsidR="009D0010">
        <w:rPr>
          <w:rFonts w:ascii="Times New Roman" w:hAnsi="Times New Roman"/>
        </w:rPr>
        <w:t>.</w:t>
      </w:r>
      <w:r w:rsidR="00F81C3B">
        <w:rPr>
          <w:rFonts w:ascii="Times New Roman" w:hAnsi="Times New Roman"/>
        </w:rPr>
        <w:t xml:space="preserve">  You are on your own to find out how to use this method.</w:t>
      </w:r>
    </w:p>
    <w:p w:rsidR="008B4298" w:rsidRDefault="008B4298" w:rsidP="009F55B9">
      <w:pPr>
        <w:rPr>
          <w:rFonts w:ascii="Times New Roman" w:hAnsi="Times New Roman"/>
        </w:rPr>
      </w:pPr>
    </w:p>
    <w:p w:rsidR="009D0010" w:rsidRDefault="008B4298" w:rsidP="008B4298">
      <w:pPr>
        <w:jc w:val="center"/>
        <w:rPr>
          <w:rFonts w:ascii="Times New Roman" w:hAnsi="Times New Roman"/>
        </w:rPr>
      </w:pPr>
      <w:r>
        <w:rPr>
          <w:rFonts w:ascii="Times New Roman" w:hAnsi="Times New Roman"/>
          <w:noProof/>
        </w:rPr>
        <w:drawing>
          <wp:inline distT="0" distB="0" distL="0" distR="0">
            <wp:extent cx="3479800" cy="4572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79800" cy="457200"/>
                    </a:xfrm>
                    <a:prstGeom prst="rect">
                      <a:avLst/>
                    </a:prstGeom>
                    <a:noFill/>
                    <a:ln w="9525">
                      <a:noFill/>
                      <a:miter lim="800000"/>
                      <a:headEnd/>
                      <a:tailEnd/>
                    </a:ln>
                  </pic:spPr>
                </pic:pic>
              </a:graphicData>
            </a:graphic>
          </wp:inline>
        </w:drawing>
      </w:r>
    </w:p>
    <w:p w:rsidR="00F81C3B" w:rsidRDefault="00F81C3B" w:rsidP="009F55B9">
      <w:pPr>
        <w:rPr>
          <w:rFonts w:ascii="Times New Roman" w:hAnsi="Times New Roman"/>
        </w:rPr>
      </w:pPr>
    </w:p>
    <w:p w:rsidR="00F81C3B" w:rsidRDefault="00F81C3B" w:rsidP="009F55B9">
      <w:pPr>
        <w:rPr>
          <w:rFonts w:ascii="Times New Roman" w:hAnsi="Times New Roman"/>
        </w:rPr>
      </w:pPr>
      <w:r>
        <w:rPr>
          <w:rFonts w:ascii="Times New Roman" w:hAnsi="Times New Roman"/>
        </w:rPr>
        <w:t>or</w:t>
      </w:r>
    </w:p>
    <w:p w:rsidR="009D0010" w:rsidRDefault="009D0010" w:rsidP="009F55B9">
      <w:pPr>
        <w:rPr>
          <w:rFonts w:ascii="Times New Roman" w:hAnsi="Times New Roman"/>
        </w:rPr>
      </w:pPr>
    </w:p>
    <w:p w:rsidR="005A4CDA" w:rsidRPr="00CB66F0" w:rsidRDefault="003A2E7C" w:rsidP="009F55B9">
      <w:pPr>
        <w:rPr>
          <w:rFonts w:ascii="Times New Roman" w:hAnsi="Times New Roman"/>
        </w:rPr>
      </w:pPr>
      <w:r>
        <w:rPr>
          <w:rFonts w:ascii="Times New Roman" w:hAnsi="Times New Roman"/>
        </w:rPr>
        <w:t xml:space="preserve">Use </w:t>
      </w:r>
      <w:r w:rsidRPr="009D4908">
        <w:rPr>
          <w:rFonts w:ascii="Courier New" w:hAnsi="Courier New"/>
        </w:rPr>
        <w:t xml:space="preserve">BorderLayout </w:t>
      </w:r>
      <w:r>
        <w:rPr>
          <w:rFonts w:ascii="Times New Roman" w:hAnsi="Times New Roman"/>
        </w:rPr>
        <w:t xml:space="preserve">described in Section 7.11 for a more </w:t>
      </w:r>
      <w:r w:rsidR="008B4298">
        <w:rPr>
          <w:rFonts w:ascii="Times New Roman" w:hAnsi="Times New Roman"/>
        </w:rPr>
        <w:t>attractive layout.  Place</w:t>
      </w:r>
      <w:r w:rsidR="00E3144B">
        <w:rPr>
          <w:rFonts w:ascii="Times New Roman" w:hAnsi="Times New Roman"/>
        </w:rPr>
        <w:t xml:space="preserve"> the message </w:t>
      </w:r>
      <w:r>
        <w:rPr>
          <w:rFonts w:ascii="Times New Roman" w:hAnsi="Times New Roman"/>
        </w:rPr>
        <w:t xml:space="preserve"> in the North re</w:t>
      </w:r>
      <w:r w:rsidR="008B4298">
        <w:rPr>
          <w:rFonts w:ascii="Times New Roman" w:hAnsi="Times New Roman"/>
        </w:rPr>
        <w:t>gion, both dice in the Center r</w:t>
      </w:r>
      <w:r>
        <w:rPr>
          <w:rFonts w:ascii="Times New Roman" w:hAnsi="Times New Roman"/>
        </w:rPr>
        <w:t>egion and the rem</w:t>
      </w:r>
      <w:r w:rsidR="008B4298">
        <w:rPr>
          <w:rFonts w:ascii="Times New Roman" w:hAnsi="Times New Roman"/>
        </w:rPr>
        <w:t>aining components in the South r</w:t>
      </w:r>
      <w:r>
        <w:rPr>
          <w:rFonts w:ascii="Times New Roman" w:hAnsi="Times New Roman"/>
        </w:rPr>
        <w:t>egion.</w:t>
      </w:r>
      <w:r w:rsidR="00E3144B">
        <w:rPr>
          <w:rFonts w:ascii="Times New Roman" w:hAnsi="Times New Roman"/>
        </w:rPr>
        <w:t xml:space="preserve">  Hint: you must </w:t>
      </w:r>
      <w:r w:rsidR="008B4298">
        <w:rPr>
          <w:rFonts w:ascii="Times New Roman" w:hAnsi="Times New Roman"/>
        </w:rPr>
        <w:t>create an additional JPanel to hold the buttons and credits before placing it in the South region.</w:t>
      </w:r>
      <w:r w:rsidR="00E3144B">
        <w:rPr>
          <w:rFonts w:ascii="Times New Roman" w:hAnsi="Times New Roman"/>
        </w:rPr>
        <w:t xml:space="preserve">  The same is true for the two dice in the center.  Your solution does not have to look exactly like this example.</w:t>
      </w:r>
    </w:p>
    <w:p w:rsidR="00E3144B" w:rsidRDefault="00E3144B" w:rsidP="002A2919">
      <w:pPr>
        <w:widowControl w:val="0"/>
        <w:autoSpaceDE w:val="0"/>
        <w:autoSpaceDN w:val="0"/>
        <w:adjustRightInd w:val="0"/>
        <w:spacing w:after="120"/>
        <w:rPr>
          <w:rFonts w:ascii="Times New Roman" w:hAnsi="Times New Roman" w:cs="Georgia"/>
          <w:b/>
          <w:sz w:val="28"/>
          <w:szCs w:val="26"/>
        </w:rPr>
      </w:pPr>
    </w:p>
    <w:p w:rsidR="009D4908" w:rsidRDefault="00E3144B" w:rsidP="00E3144B">
      <w:pPr>
        <w:widowControl w:val="0"/>
        <w:autoSpaceDE w:val="0"/>
        <w:autoSpaceDN w:val="0"/>
        <w:adjustRightInd w:val="0"/>
        <w:spacing w:after="120"/>
        <w:jc w:val="center"/>
        <w:rPr>
          <w:rFonts w:ascii="Times New Roman" w:hAnsi="Times New Roman" w:cs="Georgia"/>
          <w:b/>
          <w:sz w:val="28"/>
          <w:szCs w:val="26"/>
        </w:rPr>
      </w:pPr>
      <w:r>
        <w:rPr>
          <w:rFonts w:ascii="Times New Roman" w:hAnsi="Times New Roman" w:cs="Georgia"/>
          <w:b/>
          <w:noProof/>
          <w:sz w:val="28"/>
          <w:szCs w:val="26"/>
        </w:rPr>
        <w:drawing>
          <wp:inline distT="0" distB="0" distL="0" distR="0">
            <wp:extent cx="3898900" cy="24384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98900" cy="2438400"/>
                    </a:xfrm>
                    <a:prstGeom prst="rect">
                      <a:avLst/>
                    </a:prstGeom>
                    <a:noFill/>
                    <a:ln w="9525">
                      <a:noFill/>
                      <a:miter lim="800000"/>
                      <a:headEnd/>
                      <a:tailEnd/>
                    </a:ln>
                  </pic:spPr>
                </pic:pic>
              </a:graphicData>
            </a:graphic>
          </wp:inline>
        </w:drawing>
      </w:r>
    </w:p>
    <w:p w:rsidR="002A2919" w:rsidRPr="009D4908" w:rsidRDefault="00E3144B" w:rsidP="002A2919">
      <w:pPr>
        <w:widowControl w:val="0"/>
        <w:autoSpaceDE w:val="0"/>
        <w:autoSpaceDN w:val="0"/>
        <w:adjustRightInd w:val="0"/>
        <w:spacing w:after="120"/>
        <w:rPr>
          <w:rFonts w:ascii="Times New Roman" w:hAnsi="Times New Roman" w:cs="Georgia"/>
          <w:szCs w:val="26"/>
        </w:rPr>
      </w:pPr>
      <w:r>
        <w:rPr>
          <w:rFonts w:ascii="Times New Roman" w:hAnsi="Times New Roman" w:cs="Georgia"/>
          <w:b/>
          <w:sz w:val="28"/>
          <w:szCs w:val="26"/>
        </w:rPr>
        <w:br w:type="page"/>
      </w:r>
      <w:r w:rsidR="002A2919" w:rsidRPr="00395DBE">
        <w:rPr>
          <w:rFonts w:ascii="Times New Roman" w:hAnsi="Times New Roman" w:cs="Georgia"/>
          <w:b/>
          <w:sz w:val="28"/>
          <w:szCs w:val="26"/>
        </w:rPr>
        <w:t>Grading Criteria</w:t>
      </w:r>
    </w:p>
    <w:p w:rsidR="00CB66F0" w:rsidRDefault="00CB66F0" w:rsidP="00CB66F0">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There is a 50% penalty on programming projects if your solution does not compile.</w:t>
      </w:r>
    </w:p>
    <w:p w:rsidR="002A2919" w:rsidRPr="00395DBE" w:rsidRDefault="002A2919" w:rsidP="002A2919">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Stapled cover page with your name and signed ple</w:t>
      </w:r>
      <w:r w:rsidR="00CB66F0">
        <w:rPr>
          <w:rFonts w:ascii="Times New Roman" w:hAnsi="Times New Roman" w:cs="Georgia"/>
        </w:rPr>
        <w:t>dge. (-5</w:t>
      </w:r>
      <w:r w:rsidR="00395DBE">
        <w:rPr>
          <w:rFonts w:ascii="Times New Roman" w:hAnsi="Times New Roman" w:cs="Georgia"/>
        </w:rPr>
        <w:t xml:space="preserve"> pts</w:t>
      </w:r>
      <w:r w:rsidR="00CB66F0">
        <w:rPr>
          <w:rFonts w:ascii="Times New Roman" w:hAnsi="Times New Roman" w:cs="Georgia"/>
        </w:rPr>
        <w:t xml:space="preserve"> if missing</w:t>
      </w:r>
      <w:r w:rsidRPr="00395DBE">
        <w:rPr>
          <w:rFonts w:ascii="Times New Roman" w:hAnsi="Times New Roman" w:cs="Georgia"/>
        </w:rPr>
        <w:t>)</w:t>
      </w:r>
    </w:p>
    <w:p w:rsidR="002A2919" w:rsidRPr="00395DBE" w:rsidRDefault="00CB66F0" w:rsidP="002A2919">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P</w:t>
      </w:r>
      <w:r w:rsidR="00395DBE">
        <w:rPr>
          <w:rFonts w:ascii="Times New Roman" w:hAnsi="Times New Roman" w:cs="Georgia"/>
        </w:rPr>
        <w:t>roject requirement</w:t>
      </w:r>
      <w:r w:rsidR="000B3DA3">
        <w:rPr>
          <w:rFonts w:ascii="Times New Roman" w:hAnsi="Times New Roman" w:cs="Georgia"/>
        </w:rPr>
        <w:t>s as specified above. (85</w:t>
      </w:r>
      <w:r w:rsidR="002A2919" w:rsidRPr="00395DBE">
        <w:rPr>
          <w:rFonts w:ascii="Times New Roman" w:hAnsi="Times New Roman" w:cs="Georgia"/>
        </w:rPr>
        <w:t xml:space="preserve"> pts)</w:t>
      </w:r>
    </w:p>
    <w:p w:rsidR="000B3DA3" w:rsidRDefault="000B3DA3" w:rsidP="000B3DA3">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Elegant s</w:t>
      </w:r>
      <w:r w:rsidRPr="00395DBE">
        <w:rPr>
          <w:rFonts w:ascii="Times New Roman" w:hAnsi="Times New Roman" w:cs="Georgia"/>
        </w:rPr>
        <w:t xml:space="preserve">ource code </w:t>
      </w:r>
      <w:r>
        <w:rPr>
          <w:rFonts w:ascii="Times New Roman" w:hAnsi="Times New Roman" w:cs="Georgia"/>
        </w:rPr>
        <w:t xml:space="preserve">that follows the GVSU </w:t>
      </w:r>
      <w:hyperlink r:id="rId9" w:history="1">
        <w:r w:rsidRPr="00840792">
          <w:rPr>
            <w:rStyle w:val="Hyperlink"/>
            <w:rFonts w:ascii="Times New Roman" w:hAnsi="Times New Roman" w:cs="Georgia"/>
          </w:rPr>
          <w:t>Java Style Guide</w:t>
        </w:r>
      </w:hyperlink>
      <w:r>
        <w:t>.</w:t>
      </w:r>
      <w:r>
        <w:rPr>
          <w:rFonts w:ascii="Times New Roman" w:hAnsi="Times New Roman" w:cs="Georgia"/>
        </w:rPr>
        <w:t xml:space="preserve"> (15</w:t>
      </w:r>
      <w:r w:rsidRPr="00395DBE">
        <w:rPr>
          <w:rFonts w:ascii="Times New Roman" w:hAnsi="Times New Roman" w:cs="Georgia"/>
        </w:rPr>
        <w:t xml:space="preserve"> pts)</w:t>
      </w:r>
    </w:p>
    <w:p w:rsidR="00CB66F0" w:rsidRDefault="00CB66F0" w:rsidP="00CB66F0">
      <w:pPr>
        <w:widowControl w:val="0"/>
        <w:autoSpaceDE w:val="0"/>
        <w:autoSpaceDN w:val="0"/>
        <w:adjustRightInd w:val="0"/>
        <w:rPr>
          <w:rFonts w:ascii="Times New Roman" w:hAnsi="Times New Roman" w:cs="Georgia"/>
          <w:b/>
          <w:bCs/>
          <w:sz w:val="28"/>
        </w:rPr>
      </w:pPr>
    </w:p>
    <w:p w:rsidR="00CB66F0" w:rsidRPr="00395DBE" w:rsidRDefault="00CB66F0" w:rsidP="00CB66F0">
      <w:pPr>
        <w:widowControl w:val="0"/>
        <w:autoSpaceDE w:val="0"/>
        <w:autoSpaceDN w:val="0"/>
        <w:adjustRightInd w:val="0"/>
        <w:rPr>
          <w:rFonts w:ascii="Times New Roman" w:hAnsi="Times New Roman" w:cs="Georgia"/>
          <w:b/>
          <w:bCs/>
          <w:sz w:val="28"/>
        </w:rPr>
      </w:pPr>
      <w:r w:rsidRPr="00395DBE">
        <w:rPr>
          <w:rFonts w:ascii="Times New Roman" w:hAnsi="Times New Roman" w:cs="Georgia"/>
          <w:b/>
          <w:bCs/>
          <w:sz w:val="28"/>
        </w:rPr>
        <w:t>Late Policy</w:t>
      </w:r>
    </w:p>
    <w:p w:rsidR="00CB66F0" w:rsidRPr="00395DBE" w:rsidRDefault="00CB66F0" w:rsidP="00CB66F0">
      <w:pPr>
        <w:widowControl w:val="0"/>
        <w:autoSpaceDE w:val="0"/>
        <w:autoSpaceDN w:val="0"/>
        <w:adjustRightInd w:val="0"/>
        <w:spacing w:after="120"/>
        <w:rPr>
          <w:rFonts w:ascii="Times New Roman" w:hAnsi="Times New Roman" w:cs="Georgia"/>
          <w:szCs w:val="26"/>
        </w:rPr>
      </w:pPr>
      <w:r w:rsidRPr="00395DBE">
        <w:rPr>
          <w:rFonts w:ascii="Times New Roman" w:hAnsi="Times New Roman" w:cs="Georgia"/>
          <w:szCs w:val="26"/>
        </w:rPr>
        <w:t xml:space="preserve">Projects are </w:t>
      </w:r>
      <w:r w:rsidR="000B3DA3">
        <w:rPr>
          <w:rFonts w:ascii="Times New Roman" w:hAnsi="Times New Roman" w:cs="Georgia"/>
          <w:szCs w:val="26"/>
        </w:rPr>
        <w:t>due</w:t>
      </w:r>
      <w:r>
        <w:rPr>
          <w:rFonts w:ascii="Times New Roman" w:hAnsi="Times New Roman" w:cs="Georgia"/>
          <w:szCs w:val="26"/>
        </w:rPr>
        <w:t xml:space="preserve"> at the START of the class period</w:t>
      </w:r>
      <w:r w:rsidRPr="00395DBE">
        <w:rPr>
          <w:rFonts w:ascii="Times New Roman" w:hAnsi="Times New Roman" w:cs="Georgia"/>
          <w:szCs w:val="26"/>
        </w:rPr>
        <w:t>. However, you are encouraged to complete a project even if you must turn it in late.</w:t>
      </w:r>
    </w:p>
    <w:p w:rsidR="00CB66F0" w:rsidRPr="00395DBE" w:rsidRDefault="000B3DA3" w:rsidP="00CB66F0">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The first 24 hours</w:t>
      </w:r>
      <w:r w:rsidR="00CB66F0" w:rsidRPr="00395DBE">
        <w:rPr>
          <w:rFonts w:ascii="Times New Roman" w:hAnsi="Times New Roman" w:cs="Georgia"/>
        </w:rPr>
        <w:t xml:space="preserve"> (-20 pts)</w:t>
      </w:r>
    </w:p>
    <w:p w:rsidR="00CB66F0" w:rsidRPr="00395DBE" w:rsidRDefault="00CB66F0" w:rsidP="00CB66F0">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Each</w:t>
      </w:r>
      <w:r w:rsidRPr="00395DBE">
        <w:rPr>
          <w:rFonts w:ascii="Times New Roman" w:hAnsi="Times New Roman" w:cs="Georgia"/>
        </w:rPr>
        <w:t xml:space="preserve"> subsequent weekday is an additional -10 pts</w:t>
      </w:r>
    </w:p>
    <w:p w:rsidR="00CB66F0" w:rsidRPr="00395DBE" w:rsidRDefault="00CB66F0" w:rsidP="00CB66F0">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Weekends</w:t>
      </w:r>
      <w:r w:rsidRPr="00395DBE">
        <w:rPr>
          <w:rFonts w:ascii="Times New Roman" w:hAnsi="Times New Roman" w:cs="Georgia"/>
        </w:rPr>
        <w:t xml:space="preserve"> are free days</w:t>
      </w:r>
      <w:r>
        <w:rPr>
          <w:rFonts w:ascii="Times New Roman" w:hAnsi="Times New Roman" w:cs="Georgia"/>
        </w:rPr>
        <w:t xml:space="preserve"> and the maximum late penalty is 50 pts.</w:t>
      </w:r>
    </w:p>
    <w:p w:rsidR="00CB66F0" w:rsidRDefault="00CB66F0" w:rsidP="00DB0434">
      <w:pPr>
        <w:widowControl w:val="0"/>
        <w:autoSpaceDE w:val="0"/>
        <w:autoSpaceDN w:val="0"/>
        <w:adjustRightInd w:val="0"/>
        <w:rPr>
          <w:rFonts w:ascii="Times New Roman" w:hAnsi="Times New Roman" w:cs="Georgia"/>
          <w:b/>
          <w:bCs/>
          <w:sz w:val="28"/>
        </w:rPr>
      </w:pPr>
    </w:p>
    <w:p w:rsidR="002A2919" w:rsidRPr="00395DBE" w:rsidRDefault="002A2919" w:rsidP="00DB0434">
      <w:pPr>
        <w:widowControl w:val="0"/>
        <w:autoSpaceDE w:val="0"/>
        <w:autoSpaceDN w:val="0"/>
        <w:adjustRightInd w:val="0"/>
        <w:rPr>
          <w:rFonts w:ascii="Times New Roman" w:hAnsi="Times New Roman" w:cs="Georgia"/>
          <w:b/>
          <w:bCs/>
          <w:sz w:val="28"/>
        </w:rPr>
      </w:pPr>
      <w:r w:rsidRPr="00395DBE">
        <w:rPr>
          <w:rFonts w:ascii="Times New Roman" w:hAnsi="Times New Roman" w:cs="Georgia"/>
          <w:b/>
          <w:bCs/>
          <w:sz w:val="28"/>
        </w:rPr>
        <w:t>Turn In</w:t>
      </w:r>
    </w:p>
    <w:p w:rsidR="00CB66F0" w:rsidRDefault="00CB66F0" w:rsidP="00CB66F0">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 xml:space="preserve">A professional document </w:t>
      </w:r>
      <w:r w:rsidRPr="00CB66F0">
        <w:rPr>
          <w:rFonts w:ascii="Times New Roman" w:hAnsi="Times New Roman" w:cs="Georgia"/>
          <w:b/>
        </w:rPr>
        <w:t>is stapled</w:t>
      </w:r>
      <w:r w:rsidR="000B3DA3">
        <w:rPr>
          <w:rFonts w:ascii="Times New Roman" w:hAnsi="Times New Roman" w:cs="Georgia"/>
          <w:b/>
        </w:rPr>
        <w:t xml:space="preserve"> </w:t>
      </w:r>
      <w:r w:rsidR="000B3DA3" w:rsidRPr="000B3DA3">
        <w:rPr>
          <w:rFonts w:ascii="Times New Roman" w:hAnsi="Times New Roman" w:cs="Georgia"/>
        </w:rPr>
        <w:t>with an attractive cover page</w:t>
      </w:r>
      <w:r>
        <w:rPr>
          <w:rFonts w:ascii="Times New Roman" w:hAnsi="Times New Roman" w:cs="Georgia"/>
        </w:rPr>
        <w:t>.</w:t>
      </w:r>
      <w:r w:rsidR="000B3DA3">
        <w:rPr>
          <w:rFonts w:ascii="Times New Roman" w:hAnsi="Times New Roman" w:cs="Georgia"/>
        </w:rPr>
        <w:t xml:space="preserve">  Do not expect the lab to have a working stapler!</w:t>
      </w:r>
    </w:p>
    <w:p w:rsidR="002A2919" w:rsidRPr="00395DBE" w:rsidRDefault="002A2919" w:rsidP="002A2919">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Cover page - Your project must have a cover page that </w:t>
      </w:r>
      <w:r w:rsidR="00CB66F0">
        <w:rPr>
          <w:rFonts w:ascii="Times New Roman" w:hAnsi="Times New Roman" w:cs="Georgia"/>
        </w:rPr>
        <w:t>includes your</w:t>
      </w:r>
      <w:r w:rsidR="00323164">
        <w:rPr>
          <w:rFonts w:ascii="Times New Roman" w:hAnsi="Times New Roman" w:cs="Georgia"/>
        </w:rPr>
        <w:t xml:space="preserve"> name, a title, an interesting</w:t>
      </w:r>
      <w:r w:rsidR="0051096F">
        <w:rPr>
          <w:rFonts w:ascii="Times New Roman" w:hAnsi="Times New Roman" w:cs="Georgia"/>
        </w:rPr>
        <w:t xml:space="preserve"> graphic or photograph related </w:t>
      </w:r>
      <w:r w:rsidR="00323164">
        <w:rPr>
          <w:rFonts w:ascii="Times New Roman" w:hAnsi="Times New Roman" w:cs="Georgia"/>
        </w:rPr>
        <w:t xml:space="preserve">to the project topic </w:t>
      </w:r>
      <w:r w:rsidR="00CB66F0">
        <w:rPr>
          <w:rFonts w:ascii="Times New Roman" w:hAnsi="Times New Roman" w:cs="Georgia"/>
        </w:rPr>
        <w:t>and the following signed pledge:</w:t>
      </w:r>
      <w:r w:rsidRPr="00395DBE">
        <w:rPr>
          <w:rFonts w:ascii="Times New Roman" w:hAnsi="Times New Roman" w:cs="Georgia"/>
        </w:rPr>
        <w:t xml:space="preserve"> "I pledge that this work is entirely mine, and mine alone (except for any code provided by my instructor). " You are responsible for understanding and adhering to the </w:t>
      </w:r>
      <w:hyperlink r:id="rId10" w:history="1">
        <w:r w:rsidRPr="00395DBE">
          <w:rPr>
            <w:rFonts w:ascii="Times New Roman" w:hAnsi="Times New Roman" w:cs="Georgia"/>
            <w:color w:val="0000EC"/>
          </w:rPr>
          <w:t>School of CIS Guidelines for Academic Honesty</w:t>
        </w:r>
      </w:hyperlink>
      <w:r w:rsidRPr="00395DBE">
        <w:rPr>
          <w:rFonts w:ascii="Times New Roman" w:hAnsi="Times New Roman" w:cs="Georgia"/>
        </w:rPr>
        <w:t>.</w:t>
      </w:r>
    </w:p>
    <w:p w:rsidR="009D4908" w:rsidRDefault="009D4908" w:rsidP="002A2919">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Test Plan – a dozen or more test cases used to confirm that all aspects of the game work properly.</w:t>
      </w:r>
    </w:p>
    <w:p w:rsidR="002A2919" w:rsidRPr="00395DBE" w:rsidRDefault="002A2919" w:rsidP="002A2919">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Source code - a printout of your </w:t>
      </w:r>
      <w:r w:rsidR="00CB66F0">
        <w:rPr>
          <w:rFonts w:ascii="Times New Roman" w:hAnsi="Times New Roman" w:cs="Georgia"/>
        </w:rPr>
        <w:t xml:space="preserve">elegant </w:t>
      </w:r>
      <w:r w:rsidRPr="00395DBE">
        <w:rPr>
          <w:rFonts w:ascii="Times New Roman" w:hAnsi="Times New Roman" w:cs="Georgia"/>
        </w:rPr>
        <w:t>source code</w:t>
      </w:r>
      <w:r w:rsidR="0051096F">
        <w:rPr>
          <w:rFonts w:ascii="Times New Roman" w:hAnsi="Times New Roman" w:cs="Georgia"/>
        </w:rPr>
        <w:t xml:space="preserve"> for the Craps and GUI classes.  You do not need to provide the GVdie class</w:t>
      </w:r>
      <w:r w:rsidRPr="00395DBE">
        <w:rPr>
          <w:rFonts w:ascii="Times New Roman" w:hAnsi="Times New Roman" w:cs="Georgia"/>
        </w:rPr>
        <w:t>.</w:t>
      </w:r>
    </w:p>
    <w:p w:rsidR="005B4749" w:rsidRPr="00395DBE" w:rsidRDefault="005B4749" w:rsidP="002A2919">
      <w:pPr>
        <w:widowControl w:val="0"/>
        <w:autoSpaceDE w:val="0"/>
        <w:autoSpaceDN w:val="0"/>
        <w:adjustRightInd w:val="0"/>
        <w:spacing w:after="380"/>
        <w:rPr>
          <w:rFonts w:ascii="Times New Roman" w:hAnsi="Times New Roman" w:cs="Georgia"/>
          <w:b/>
          <w:bCs/>
          <w:color w:val="000088"/>
        </w:rPr>
      </w:pPr>
    </w:p>
    <w:p w:rsidR="00260823" w:rsidRDefault="00260823">
      <w:pPr>
        <w:rPr>
          <w:rFonts w:ascii="Times New Roman" w:hAnsi="Times New Roman"/>
        </w:rPr>
      </w:pPr>
    </w:p>
    <w:p w:rsidR="00EC3714" w:rsidRPr="00395DBE" w:rsidRDefault="00EC3714" w:rsidP="00CB66F0">
      <w:pPr>
        <w:rPr>
          <w:rFonts w:ascii="Times New Roman" w:hAnsi="Times New Roman"/>
        </w:rPr>
      </w:pPr>
    </w:p>
    <w:sectPr w:rsidR="00EC3714" w:rsidRPr="00395DBE" w:rsidSect="008C0F24">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5E3" w:rsidRDefault="000A75E3" w:rsidP="004B4DC6">
      <w:r>
        <w:separator/>
      </w:r>
    </w:p>
  </w:endnote>
  <w:endnote w:type="continuationSeparator" w:id="0">
    <w:p w:rsidR="000A75E3" w:rsidRDefault="000A75E3" w:rsidP="004B4D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2A7" w:rsidRDefault="004B4DC6" w:rsidP="00331387">
    <w:pPr>
      <w:pStyle w:val="Footer"/>
      <w:framePr w:wrap="around" w:vAnchor="text" w:hAnchor="margin" w:xAlign="right" w:y="1"/>
      <w:rPr>
        <w:rStyle w:val="PageNumber"/>
      </w:rPr>
    </w:pPr>
    <w:r>
      <w:rPr>
        <w:rStyle w:val="PageNumber"/>
      </w:rPr>
      <w:fldChar w:fldCharType="begin"/>
    </w:r>
    <w:r w:rsidR="00E662A7">
      <w:rPr>
        <w:rStyle w:val="PageNumber"/>
      </w:rPr>
      <w:instrText xml:space="preserve">PAGE  </w:instrText>
    </w:r>
    <w:r>
      <w:rPr>
        <w:rStyle w:val="PageNumber"/>
      </w:rPr>
      <w:fldChar w:fldCharType="end"/>
    </w:r>
  </w:p>
  <w:p w:rsidR="00E662A7" w:rsidRDefault="00E662A7" w:rsidP="00AE3A1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2A7" w:rsidRDefault="00E662A7" w:rsidP="00331387">
    <w:pPr>
      <w:pStyle w:val="Footer"/>
      <w:framePr w:wrap="around" w:vAnchor="text" w:hAnchor="margin" w:xAlign="right" w:y="1"/>
      <w:rPr>
        <w:rStyle w:val="PageNumber"/>
      </w:rPr>
    </w:pPr>
    <w:r w:rsidRPr="00AE3A15">
      <w:rPr>
        <w:rStyle w:val="PageNumber"/>
      </w:rPr>
      <w:t xml:space="preserve">Page </w:t>
    </w:r>
    <w:r w:rsidR="004B4DC6" w:rsidRPr="00AE3A15">
      <w:rPr>
        <w:rStyle w:val="PageNumber"/>
      </w:rPr>
      <w:fldChar w:fldCharType="begin"/>
    </w:r>
    <w:r w:rsidRPr="00AE3A15">
      <w:rPr>
        <w:rStyle w:val="PageNumber"/>
      </w:rPr>
      <w:instrText xml:space="preserve"> PAGE </w:instrText>
    </w:r>
    <w:r w:rsidR="004B4DC6" w:rsidRPr="00AE3A15">
      <w:rPr>
        <w:rStyle w:val="PageNumber"/>
      </w:rPr>
      <w:fldChar w:fldCharType="separate"/>
    </w:r>
    <w:r w:rsidR="00586746">
      <w:rPr>
        <w:rStyle w:val="PageNumber"/>
        <w:noProof/>
      </w:rPr>
      <w:t>2</w:t>
    </w:r>
    <w:r w:rsidR="004B4DC6" w:rsidRPr="00AE3A15">
      <w:rPr>
        <w:rStyle w:val="PageNumber"/>
      </w:rPr>
      <w:fldChar w:fldCharType="end"/>
    </w:r>
    <w:r w:rsidRPr="00AE3A15">
      <w:rPr>
        <w:rStyle w:val="PageNumber"/>
      </w:rPr>
      <w:t xml:space="preserve"> of </w:t>
    </w:r>
    <w:r w:rsidR="004B4DC6" w:rsidRPr="00AE3A15">
      <w:rPr>
        <w:rStyle w:val="PageNumber"/>
      </w:rPr>
      <w:fldChar w:fldCharType="begin"/>
    </w:r>
    <w:r w:rsidRPr="00AE3A15">
      <w:rPr>
        <w:rStyle w:val="PageNumber"/>
      </w:rPr>
      <w:instrText xml:space="preserve"> NUMPAGES </w:instrText>
    </w:r>
    <w:r w:rsidR="004B4DC6" w:rsidRPr="00AE3A15">
      <w:rPr>
        <w:rStyle w:val="PageNumber"/>
      </w:rPr>
      <w:fldChar w:fldCharType="separate"/>
    </w:r>
    <w:r w:rsidR="00586746">
      <w:rPr>
        <w:rStyle w:val="PageNumber"/>
        <w:noProof/>
      </w:rPr>
      <w:t>2</w:t>
    </w:r>
    <w:r w:rsidR="004B4DC6" w:rsidRPr="00AE3A15">
      <w:rPr>
        <w:rStyle w:val="PageNumber"/>
      </w:rPr>
      <w:fldChar w:fldCharType="end"/>
    </w:r>
  </w:p>
  <w:p w:rsidR="00E662A7" w:rsidRPr="00DB0434" w:rsidRDefault="00E662A7" w:rsidP="00AE3A15">
    <w:pPr>
      <w:pStyle w:val="Footer"/>
      <w:tabs>
        <w:tab w:val="clear" w:pos="8640"/>
        <w:tab w:val="right" w:pos="9360"/>
      </w:tabs>
      <w:ind w:right="360"/>
      <w:rPr>
        <w:i/>
      </w:rPr>
    </w:pPr>
    <w:r>
      <w:rPr>
        <w:i/>
      </w:rPr>
      <w:t xml:space="preserve"> CIS 162 Project 3</w:t>
    </w:r>
    <w:r w:rsidRPr="00DB0434">
      <w:rPr>
        <w:i/>
      </w:rPr>
      <w:t xml:space="preserve"> – Fall 2011</w:t>
    </w:r>
    <w:r>
      <w:rPr>
        <w:i/>
      </w:rPr>
      <w:t xml:space="preserve"> </w:t>
    </w:r>
    <w:r>
      <w:rPr>
        <w:i/>
      </w:rPr>
      <w:tab/>
    </w:r>
    <w:r>
      <w:rPr>
        <w:i/>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5E3" w:rsidRDefault="000A75E3" w:rsidP="004B4DC6">
      <w:r>
        <w:separator/>
      </w:r>
    </w:p>
  </w:footnote>
  <w:footnote w:type="continuationSeparator" w:id="0">
    <w:p w:rsidR="000A75E3" w:rsidRDefault="000A75E3" w:rsidP="004B4D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D72137"/>
    <w:multiLevelType w:val="hybridMultilevel"/>
    <w:tmpl w:val="E56C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0"/>
  </w:num>
  <w:num w:numId="5">
    <w:abstractNumId w:val="5"/>
  </w:num>
  <w:num w:numId="6">
    <w:abstractNumId w:val="13"/>
  </w:num>
  <w:num w:numId="7">
    <w:abstractNumId w:val="12"/>
  </w:num>
  <w:num w:numId="8">
    <w:abstractNumId w:val="4"/>
  </w:num>
  <w:num w:numId="9">
    <w:abstractNumId w:val="3"/>
  </w:num>
  <w:num w:numId="10">
    <w:abstractNumId w:val="9"/>
  </w:num>
  <w:num w:numId="11">
    <w:abstractNumId w:val="11"/>
  </w:num>
  <w:num w:numId="12">
    <w:abstractNumId w:val="8"/>
  </w:num>
  <w:num w:numId="13">
    <w:abstractNumId w:val="7"/>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F0544"/>
    <w:rsid w:val="00021A50"/>
    <w:rsid w:val="00040585"/>
    <w:rsid w:val="000A75E3"/>
    <w:rsid w:val="000B3DA3"/>
    <w:rsid w:val="000B4DA2"/>
    <w:rsid w:val="000D66DF"/>
    <w:rsid w:val="00113141"/>
    <w:rsid w:val="00190ADB"/>
    <w:rsid w:val="001E49BA"/>
    <w:rsid w:val="00246BA7"/>
    <w:rsid w:val="002531D7"/>
    <w:rsid w:val="00260823"/>
    <w:rsid w:val="002975EC"/>
    <w:rsid w:val="002A2919"/>
    <w:rsid w:val="002F0DC6"/>
    <w:rsid w:val="00323164"/>
    <w:rsid w:val="00331387"/>
    <w:rsid w:val="00365BAA"/>
    <w:rsid w:val="00375DA3"/>
    <w:rsid w:val="00381A8A"/>
    <w:rsid w:val="0038493A"/>
    <w:rsid w:val="00390176"/>
    <w:rsid w:val="00395DBE"/>
    <w:rsid w:val="003A2E7C"/>
    <w:rsid w:val="003A5EA4"/>
    <w:rsid w:val="003B494C"/>
    <w:rsid w:val="003D329A"/>
    <w:rsid w:val="003E3A95"/>
    <w:rsid w:val="003F0544"/>
    <w:rsid w:val="003F0F1F"/>
    <w:rsid w:val="0041617B"/>
    <w:rsid w:val="00421068"/>
    <w:rsid w:val="004215CD"/>
    <w:rsid w:val="004B4DC6"/>
    <w:rsid w:val="004D5775"/>
    <w:rsid w:val="0051096F"/>
    <w:rsid w:val="00586746"/>
    <w:rsid w:val="00591391"/>
    <w:rsid w:val="005A16BC"/>
    <w:rsid w:val="005A4CDA"/>
    <w:rsid w:val="005B4749"/>
    <w:rsid w:val="005C1124"/>
    <w:rsid w:val="005D7A0F"/>
    <w:rsid w:val="005F16BD"/>
    <w:rsid w:val="00635F50"/>
    <w:rsid w:val="0064032D"/>
    <w:rsid w:val="006D2058"/>
    <w:rsid w:val="007218CD"/>
    <w:rsid w:val="00734011"/>
    <w:rsid w:val="0073447A"/>
    <w:rsid w:val="00792581"/>
    <w:rsid w:val="007A38B5"/>
    <w:rsid w:val="007A7390"/>
    <w:rsid w:val="007B17CE"/>
    <w:rsid w:val="007C6046"/>
    <w:rsid w:val="00871A1E"/>
    <w:rsid w:val="00883B81"/>
    <w:rsid w:val="008A489A"/>
    <w:rsid w:val="008B4298"/>
    <w:rsid w:val="008C0F24"/>
    <w:rsid w:val="008C4000"/>
    <w:rsid w:val="009005EB"/>
    <w:rsid w:val="0090335F"/>
    <w:rsid w:val="00934602"/>
    <w:rsid w:val="00973FB8"/>
    <w:rsid w:val="0099572D"/>
    <w:rsid w:val="009B363E"/>
    <w:rsid w:val="009D0010"/>
    <w:rsid w:val="009D4908"/>
    <w:rsid w:val="009F55B9"/>
    <w:rsid w:val="00A30464"/>
    <w:rsid w:val="00A52F2F"/>
    <w:rsid w:val="00A73A48"/>
    <w:rsid w:val="00A76AC6"/>
    <w:rsid w:val="00AC2617"/>
    <w:rsid w:val="00AC566D"/>
    <w:rsid w:val="00AD743B"/>
    <w:rsid w:val="00AE3A15"/>
    <w:rsid w:val="00AF0A55"/>
    <w:rsid w:val="00B12B2D"/>
    <w:rsid w:val="00B5076B"/>
    <w:rsid w:val="00B616A9"/>
    <w:rsid w:val="00B91F84"/>
    <w:rsid w:val="00BB40AB"/>
    <w:rsid w:val="00C56254"/>
    <w:rsid w:val="00CA46B8"/>
    <w:rsid w:val="00CB66F0"/>
    <w:rsid w:val="00CC1300"/>
    <w:rsid w:val="00D5049F"/>
    <w:rsid w:val="00D826CF"/>
    <w:rsid w:val="00DA7889"/>
    <w:rsid w:val="00DB0434"/>
    <w:rsid w:val="00E3144B"/>
    <w:rsid w:val="00E623B5"/>
    <w:rsid w:val="00E662A7"/>
    <w:rsid w:val="00E806AE"/>
    <w:rsid w:val="00E8307B"/>
    <w:rsid w:val="00E85F79"/>
    <w:rsid w:val="00E934E2"/>
    <w:rsid w:val="00EC3714"/>
    <w:rsid w:val="00EE29B7"/>
    <w:rsid w:val="00EE5CC9"/>
    <w:rsid w:val="00F018C2"/>
    <w:rsid w:val="00F0594E"/>
    <w:rsid w:val="00F81C3B"/>
    <w:rsid w:val="00F952A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D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semiHidden/>
    <w:unhideWhenUsed/>
    <w:rsid w:val="00DB0434"/>
    <w:pPr>
      <w:tabs>
        <w:tab w:val="center" w:pos="4320"/>
        <w:tab w:val="right" w:pos="8640"/>
      </w:tabs>
    </w:pPr>
  </w:style>
  <w:style w:type="character" w:customStyle="1" w:styleId="HeaderChar">
    <w:name w:val="Header Char"/>
    <w:basedOn w:val="DefaultParagraphFont"/>
    <w:link w:val="Header"/>
    <w:uiPriority w:val="99"/>
    <w:semiHidden/>
    <w:rsid w:val="00DB0434"/>
    <w:rPr>
      <w:sz w:val="24"/>
      <w:szCs w:val="24"/>
    </w:rPr>
  </w:style>
  <w:style w:type="paragraph" w:styleId="Footer">
    <w:name w:val="footer"/>
    <w:basedOn w:val="Normal"/>
    <w:link w:val="FooterChar"/>
    <w:uiPriority w:val="99"/>
    <w:semiHidden/>
    <w:unhideWhenUsed/>
    <w:rsid w:val="00DB0434"/>
    <w:pPr>
      <w:tabs>
        <w:tab w:val="center" w:pos="4320"/>
        <w:tab w:val="right" w:pos="8640"/>
      </w:tabs>
    </w:pPr>
  </w:style>
  <w:style w:type="character" w:customStyle="1" w:styleId="FooterChar">
    <w:name w:val="Footer Char"/>
    <w:basedOn w:val="DefaultParagraphFont"/>
    <w:link w:val="Footer"/>
    <w:uiPriority w:val="99"/>
    <w:semiHidden/>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semiHidden/>
    <w:unhideWhenUsed/>
    <w:rsid w:val="000B3DA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cis.gvsu.edu/Academics/Honesty/" TargetMode="External"/><Relationship Id="rId4" Type="http://schemas.openxmlformats.org/officeDocument/2006/relationships/webSettings" Target="webSettings.xml"/><Relationship Id="rId9" Type="http://schemas.openxmlformats.org/officeDocument/2006/relationships/hyperlink" Target="http://www.cis.gvsu.edu/studentsupport/javagu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1383</Words>
  <Characters>7888</Characters>
  <Application>Microsoft Office Word</Application>
  <DocSecurity>0</DocSecurity>
  <Lines>65</Lines>
  <Paragraphs>18</Paragraphs>
  <ScaleCrop>false</ScaleCrop>
  <Company>Grand Valley State University</Company>
  <LinksUpToDate>false</LinksUpToDate>
  <CharactersWithSpaces>9253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Grissom</dc:creator>
  <cp:lastModifiedBy>Countryman</cp:lastModifiedBy>
  <cp:revision>2</cp:revision>
  <cp:lastPrinted>2011-10-03T12:33:00Z</cp:lastPrinted>
  <dcterms:created xsi:type="dcterms:W3CDTF">2011-10-22T02:44:00Z</dcterms:created>
  <dcterms:modified xsi:type="dcterms:W3CDTF">2011-10-22T02:44:00Z</dcterms:modified>
</cp:coreProperties>
</file>